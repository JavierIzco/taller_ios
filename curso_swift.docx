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D8" w:rsidRDefault="00591CD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108"/>
          <w:szCs w:val="108"/>
        </w:rPr>
      </w:pPr>
      <w:r>
        <w:rPr>
          <w:rFonts w:ascii="HelveticaNeue-Light" w:hAnsi="HelveticaNeue-Light" w:cs="HelveticaNeue-Light"/>
          <w:color w:val="262626"/>
          <w:sz w:val="108"/>
          <w:szCs w:val="108"/>
        </w:rPr>
        <w:t>Introducción</w:t>
      </w:r>
    </w:p>
    <w:p w:rsidR="00591CD8" w:rsidRDefault="00591CD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Aplicaciones divertidas y avanzadas,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redkaraoke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,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hrlog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mostrador.</w:t>
      </w:r>
    </w:p>
    <w:p w:rsidR="00591CD8" w:rsidRPr="00591CD8" w:rsidRDefault="00591CD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108"/>
          <w:szCs w:val="108"/>
        </w:rPr>
      </w:pPr>
      <w:r>
        <w:rPr>
          <w:rFonts w:ascii="HelveticaNeue-Light" w:hAnsi="HelveticaNeue-Light" w:cs="HelveticaNeue-Light"/>
          <w:color w:val="262626"/>
          <w:sz w:val="108"/>
          <w:szCs w:val="108"/>
        </w:rPr>
        <w:t>¿Qué es Swift?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18191A"/>
          <w:sz w:val="36"/>
          <w:szCs w:val="36"/>
        </w:rPr>
      </w:pPr>
      <w:r>
        <w:rPr>
          <w:rFonts w:ascii="HelveticaNeue-Light" w:hAnsi="HelveticaNeue-Light" w:cs="HelveticaNeue-Light"/>
          <w:color w:val="18191A"/>
          <w:sz w:val="36"/>
          <w:szCs w:val="36"/>
        </w:rPr>
        <w:t xml:space="preserve">Swift es un lenguaje de programación </w:t>
      </w:r>
      <w:proofErr w:type="spellStart"/>
      <w:r>
        <w:rPr>
          <w:rFonts w:ascii="HelveticaNeue-Light" w:hAnsi="HelveticaNeue-Light" w:cs="HelveticaNeue-Light"/>
          <w:color w:val="18191A"/>
          <w:sz w:val="36"/>
          <w:szCs w:val="36"/>
        </w:rPr>
        <w:t>multiparadigma</w:t>
      </w:r>
      <w:proofErr w:type="spellEnd"/>
      <w:r>
        <w:rPr>
          <w:rFonts w:ascii="HelveticaNeue-Light" w:hAnsi="HelveticaNeue-Light" w:cs="HelveticaNeue-Light"/>
          <w:color w:val="18191A"/>
          <w:sz w:val="36"/>
          <w:szCs w:val="36"/>
        </w:rPr>
        <w:t xml:space="preserve"> creado por </w:t>
      </w:r>
      <w:hyperlink r:id="rId6" w:history="1">
        <w:r>
          <w:rPr>
            <w:rFonts w:ascii="HelveticaNeue-Light" w:hAnsi="HelveticaNeue-Light" w:cs="HelveticaNeue-Light"/>
            <w:color w:val="092F9D"/>
            <w:sz w:val="36"/>
            <w:szCs w:val="36"/>
          </w:rPr>
          <w:t>Apple</w:t>
        </w:r>
      </w:hyperlink>
      <w:r>
        <w:rPr>
          <w:rFonts w:ascii="HelveticaNeue-Light" w:hAnsi="HelveticaNeue-Light" w:cs="HelveticaNeue-Light"/>
          <w:color w:val="18191A"/>
          <w:sz w:val="36"/>
          <w:szCs w:val="36"/>
        </w:rPr>
        <w:t xml:space="preserve"> enfocado en el desarrollo de aplicaciones para iOS y </w:t>
      </w:r>
      <w:proofErr w:type="spellStart"/>
      <w:r>
        <w:rPr>
          <w:rFonts w:ascii="HelveticaNeue-Light" w:hAnsi="HelveticaNeue-Light" w:cs="HelveticaNeue-Light"/>
          <w:color w:val="18191A"/>
          <w:sz w:val="36"/>
          <w:szCs w:val="36"/>
        </w:rPr>
        <w:t>macOS</w:t>
      </w:r>
      <w:proofErr w:type="spellEnd"/>
      <w:r>
        <w:rPr>
          <w:rFonts w:ascii="HelveticaNeue-Light" w:hAnsi="HelveticaNeue-Light" w:cs="HelveticaNeue-Light"/>
          <w:color w:val="18191A"/>
          <w:sz w:val="36"/>
          <w:szCs w:val="36"/>
        </w:rPr>
        <w:t>.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108"/>
          <w:szCs w:val="108"/>
        </w:rPr>
      </w:pPr>
    </w:p>
    <w:p w:rsidR="00384FC8" w:rsidRDefault="00591CD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108"/>
          <w:szCs w:val="108"/>
        </w:rPr>
      </w:pPr>
      <w:r>
        <w:rPr>
          <w:rFonts w:ascii="HelveticaNeue-Light" w:hAnsi="HelveticaNeue-Light" w:cs="HelveticaNeue-Light"/>
          <w:color w:val="262626"/>
          <w:sz w:val="108"/>
          <w:szCs w:val="108"/>
        </w:rPr>
        <w:t xml:space="preserve">Swift </w:t>
      </w:r>
      <w:proofErr w:type="spellStart"/>
      <w:r>
        <w:rPr>
          <w:rFonts w:ascii="HelveticaNeue-Light" w:hAnsi="HelveticaNeue-Light" w:cs="HelveticaNeue-Light"/>
          <w:color w:val="262626"/>
          <w:sz w:val="108"/>
          <w:szCs w:val="108"/>
        </w:rPr>
        <w:t>playground</w:t>
      </w:r>
      <w:proofErr w:type="spellEnd"/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108"/>
          <w:szCs w:val="108"/>
        </w:rPr>
      </w:pPr>
      <w:r>
        <w:rPr>
          <w:rFonts w:ascii="HelveticaNeue-Light" w:hAnsi="HelveticaNeue-Light" w:cs="HelveticaNeue-Light"/>
          <w:color w:val="262626"/>
          <w:sz w:val="108"/>
          <w:szCs w:val="108"/>
        </w:rPr>
        <w:t>Introducción a  Swift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>Como manda la tradición ahí va nuestro hola mundo en Swift.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</w:p>
    <w:p w:rsidR="00384FC8" w:rsidRDefault="00384FC8" w:rsidP="00591C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0D6401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spellStart"/>
      <w:proofErr w:type="gram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proofErr w:type="gramEnd"/>
      <w:r>
        <w:rPr>
          <w:rFonts w:ascii="Menlo-Regular" w:hAnsi="Menlo-Regular" w:cs="Menlo-Regular"/>
          <w:color w:val="B50013"/>
          <w:sz w:val="28"/>
          <w:szCs w:val="28"/>
        </w:rPr>
        <w:t>"</w:t>
      </w:r>
      <w:r w:rsidR="00591CD8">
        <w:rPr>
          <w:rFonts w:ascii="Menlo-Regular" w:hAnsi="Menlo-Regular" w:cs="Menlo-Regular"/>
          <w:color w:val="B50013"/>
          <w:sz w:val="28"/>
          <w:szCs w:val="28"/>
        </w:rPr>
        <w:t>Hola Mundo</w:t>
      </w:r>
      <w:r>
        <w:rPr>
          <w:rFonts w:ascii="Menlo-Regular" w:hAnsi="Menlo-Regular" w:cs="Menlo-Regular"/>
          <w:color w:val="B50013"/>
          <w:sz w:val="28"/>
          <w:szCs w:val="28"/>
        </w:rPr>
        <w:t>!"</w:t>
      </w:r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>Esta línea de código es un simple programa que se ejecuta sin necesidad de librerías en nuestro compilador y muestra por pantalla un hola mundo sencillo. El lenguaje es similar a muchos otros y no necesita puntos y comas para terminar las instrucciones.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72"/>
          <w:szCs w:val="72"/>
        </w:rPr>
      </w:pPr>
      <w:r>
        <w:rPr>
          <w:rFonts w:ascii="HelveticaNeue-Light" w:hAnsi="HelveticaNeue-Light" w:cs="HelveticaNeue-Light"/>
          <w:color w:val="262626"/>
          <w:sz w:val="72"/>
          <w:szCs w:val="72"/>
        </w:rPr>
        <w:lastRenderedPageBreak/>
        <w:t>Variables simples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Usamos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let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y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var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para hacer constantes y variables. El valor no hace falta darlo en tiempo de compilación. Las constantes son valores que se asignan al principio una vez y se usan en muchos sitios.</w:t>
      </w:r>
    </w:p>
    <w:p w:rsidR="00384FC8" w:rsidRDefault="00384FC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 w:rsidR="00591CD8">
        <w:rPr>
          <w:rFonts w:ascii="Menlo-Regular" w:hAnsi="Menlo-Regular" w:cs="Menlo-Regular"/>
          <w:color w:val="325B61"/>
          <w:sz w:val="28"/>
          <w:szCs w:val="28"/>
        </w:rPr>
        <w:t>mi</w:t>
      </w:r>
      <w:r>
        <w:rPr>
          <w:rFonts w:ascii="Menlo-Regular" w:hAnsi="Menlo-Regular" w:cs="Menlo-Regular"/>
          <w:color w:val="325B61"/>
          <w:sz w:val="28"/>
          <w:szCs w:val="28"/>
        </w:rPr>
        <w:t>Variable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42</w:t>
      </w:r>
    </w:p>
    <w:p w:rsidR="00384FC8" w:rsidRDefault="00384FC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spellStart"/>
      <w:r w:rsidR="00591CD8">
        <w:rPr>
          <w:rFonts w:ascii="Menlo-Regular" w:hAnsi="Menlo-Regular" w:cs="Menlo-Regular"/>
          <w:color w:val="325B61"/>
          <w:sz w:val="28"/>
          <w:szCs w:val="28"/>
        </w:rPr>
        <w:t>mi</w:t>
      </w:r>
      <w:r>
        <w:rPr>
          <w:rFonts w:ascii="Menlo-Regular" w:hAnsi="Menlo-Regular" w:cs="Menlo-Regular"/>
          <w:color w:val="325B61"/>
          <w:sz w:val="28"/>
          <w:szCs w:val="28"/>
        </w:rPr>
        <w:t>Variable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50</w:t>
      </w:r>
    </w:p>
    <w:p w:rsidR="00384FC8" w:rsidRDefault="00384FC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1400C4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 w:rsidR="00591CD8">
        <w:rPr>
          <w:rFonts w:ascii="Menlo-Regular" w:hAnsi="Menlo-Regular" w:cs="Menlo-Regular"/>
          <w:color w:val="325B61"/>
          <w:sz w:val="28"/>
          <w:szCs w:val="28"/>
        </w:rPr>
        <w:t>mi</w:t>
      </w:r>
      <w:r>
        <w:rPr>
          <w:rFonts w:ascii="Menlo-Regular" w:hAnsi="Menlo-Regular" w:cs="Menlo-Regular"/>
          <w:color w:val="325B61"/>
          <w:sz w:val="28"/>
          <w:szCs w:val="28"/>
        </w:rPr>
        <w:t>Constant</w:t>
      </w:r>
      <w:r w:rsidR="00591CD8">
        <w:rPr>
          <w:rFonts w:ascii="Menlo-Regular" w:hAnsi="Menlo-Regular" w:cs="Menlo-Regular"/>
          <w:color w:val="325B61"/>
          <w:sz w:val="28"/>
          <w:szCs w:val="28"/>
        </w:rPr>
        <w:t>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42</w:t>
      </w:r>
    </w:p>
    <w:p w:rsidR="00384FC8" w:rsidRDefault="00384FC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Una constante o variable debe tener el mismo tipo que el valor al que se va a </w:t>
      </w:r>
      <w:r w:rsidR="00F06907">
        <w:rPr>
          <w:rFonts w:ascii="HelveticaNeue-Light" w:hAnsi="HelveticaNeue-Light" w:cs="HelveticaNeue-Light"/>
          <w:color w:val="262626"/>
          <w:sz w:val="36"/>
          <w:szCs w:val="36"/>
        </w:rPr>
        <w:t>a</w:t>
      </w: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signar, pero no siempre hay que asignarlo al principio. El tipo se puede </w:t>
      </w:r>
      <w:r w:rsidR="00F06907">
        <w:rPr>
          <w:rFonts w:ascii="HelveticaNeue-Light" w:hAnsi="HelveticaNeue-Light" w:cs="HelveticaNeue-Light"/>
          <w:color w:val="262626"/>
          <w:sz w:val="36"/>
          <w:szCs w:val="36"/>
        </w:rPr>
        <w:t>obtener</w:t>
      </w: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en tiempo de compilación. Por ejemplo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myVariable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es de tipo entero.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</w:p>
    <w:p w:rsidR="00384FC8" w:rsidRDefault="00384FC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implicit</w:t>
      </w:r>
      <w:r w:rsidR="00591CD8">
        <w:rPr>
          <w:rFonts w:ascii="Menlo-Regular" w:hAnsi="Menlo-Regular" w:cs="Menlo-Regular"/>
          <w:color w:val="325B61"/>
          <w:sz w:val="28"/>
          <w:szCs w:val="28"/>
        </w:rPr>
        <w:t>o</w:t>
      </w:r>
      <w:r>
        <w:rPr>
          <w:rFonts w:ascii="Menlo-Regular" w:hAnsi="Menlo-Regular" w:cs="Menlo-Regular"/>
          <w:color w:val="325B61"/>
          <w:sz w:val="28"/>
          <w:szCs w:val="28"/>
        </w:rPr>
        <w:t>Integer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70</w:t>
      </w:r>
    </w:p>
    <w:p w:rsidR="00384FC8" w:rsidRDefault="00384FC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implicit</w:t>
      </w:r>
      <w:r w:rsidR="00591CD8">
        <w:rPr>
          <w:rFonts w:ascii="Menlo-Regular" w:hAnsi="Menlo-Regular" w:cs="Menlo-Regular"/>
          <w:color w:val="325B61"/>
          <w:sz w:val="28"/>
          <w:szCs w:val="28"/>
        </w:rPr>
        <w:t>o</w:t>
      </w:r>
      <w:r>
        <w:rPr>
          <w:rFonts w:ascii="Menlo-Regular" w:hAnsi="Menlo-Regular" w:cs="Menlo-Regular"/>
          <w:color w:val="325B61"/>
          <w:sz w:val="28"/>
          <w:szCs w:val="28"/>
        </w:rPr>
        <w:t>Double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70.0</w:t>
      </w:r>
    </w:p>
    <w:p w:rsidR="00384FC8" w:rsidRDefault="00384FC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1400C4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explicit</w:t>
      </w:r>
      <w:r w:rsidR="00591CD8">
        <w:rPr>
          <w:rFonts w:ascii="Menlo-Regular" w:hAnsi="Menlo-Regular" w:cs="Menlo-Regular"/>
          <w:color w:val="325B61"/>
          <w:sz w:val="28"/>
          <w:szCs w:val="28"/>
        </w:rPr>
        <w:t>o</w:t>
      </w:r>
      <w:r>
        <w:rPr>
          <w:rFonts w:ascii="Menlo-Regular" w:hAnsi="Menlo-Regular" w:cs="Menlo-Regular"/>
          <w:color w:val="325B61"/>
          <w:sz w:val="28"/>
          <w:szCs w:val="28"/>
        </w:rPr>
        <w:t>Double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proofErr w:type="spellStart"/>
      <w:r>
        <w:rPr>
          <w:rFonts w:ascii="Menlo-Regular" w:hAnsi="Menlo-Regular" w:cs="Menlo-Regular"/>
          <w:color w:val="491187"/>
          <w:sz w:val="28"/>
          <w:szCs w:val="28"/>
        </w:rPr>
        <w:t>Double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70</w:t>
      </w:r>
    </w:p>
    <w:p w:rsidR="00384FC8" w:rsidRDefault="00384FC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Pr="00F06907" w:rsidRDefault="00384FC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let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="006F553A">
        <w:rPr>
          <w:rFonts w:ascii="Menlo-Regular" w:hAnsi="Menlo-Regular" w:cs="Menlo-Regular"/>
          <w:color w:val="325B61"/>
          <w:sz w:val="28"/>
          <w:szCs w:val="28"/>
          <w:lang w:val="en-US"/>
        </w:rPr>
        <w:t>etiqueta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= 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"The width is "</w:t>
      </w:r>
    </w:p>
    <w:p w:rsidR="00384FC8" w:rsidRDefault="00384FC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 w:rsidR="006F553A">
        <w:rPr>
          <w:rFonts w:ascii="Menlo-Regular" w:hAnsi="Menlo-Regular" w:cs="Menlo-Regular"/>
          <w:color w:val="325B61"/>
          <w:sz w:val="28"/>
          <w:szCs w:val="28"/>
        </w:rPr>
        <w:t>ancho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94</w:t>
      </w:r>
    </w:p>
    <w:p w:rsidR="00384FC8" w:rsidRPr="00F06907" w:rsidRDefault="00384FC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let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="006F553A">
        <w:rPr>
          <w:rFonts w:ascii="Menlo-Regular" w:hAnsi="Menlo-Regular" w:cs="Menlo-Regular"/>
          <w:color w:val="325B61"/>
          <w:sz w:val="28"/>
          <w:szCs w:val="28"/>
          <w:lang w:val="en-US"/>
        </w:rPr>
        <w:t>anchoEtiqueta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= </w:t>
      </w:r>
      <w:proofErr w:type="spellStart"/>
      <w:r w:rsidR="006F553A">
        <w:rPr>
          <w:rFonts w:ascii="Menlo-Regular" w:hAnsi="Menlo-Regular" w:cs="Menlo-Regular"/>
          <w:color w:val="325B61"/>
          <w:sz w:val="28"/>
          <w:szCs w:val="28"/>
          <w:lang w:val="en-US"/>
        </w:rPr>
        <w:t>etiqueta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+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String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r w:rsidR="006F553A">
        <w:rPr>
          <w:rFonts w:ascii="Menlo-Regular" w:hAnsi="Menlo-Regular" w:cs="Menlo-Regular"/>
          <w:color w:val="325B61"/>
          <w:sz w:val="28"/>
          <w:szCs w:val="28"/>
          <w:lang w:val="en-US"/>
        </w:rPr>
        <w:t>ancho</w:t>
      </w:r>
      <w:bookmarkStart w:id="0" w:name="_GoBack"/>
      <w:bookmarkEnd w:id="0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</w:p>
    <w:p w:rsidR="00384FC8" w:rsidRPr="00F06907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0"/>
          <w:szCs w:val="30"/>
          <w:lang w:val="en-US"/>
        </w:rPr>
      </w:pP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>Podemos incluir variables en las cadenas de texto a imprimir</w:t>
      </w:r>
    </w:p>
    <w:p w:rsidR="00384FC8" w:rsidRDefault="00384FC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 w:rsidR="00591CD8">
        <w:rPr>
          <w:rFonts w:ascii="Menlo-Regular" w:hAnsi="Menlo-Regular" w:cs="Menlo-Regular"/>
          <w:color w:val="325B61"/>
          <w:sz w:val="28"/>
          <w:szCs w:val="28"/>
        </w:rPr>
        <w:t>manzanas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3</w:t>
      </w:r>
    </w:p>
    <w:p w:rsidR="00384FC8" w:rsidRDefault="00384FC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 w:rsidR="00591CD8">
        <w:rPr>
          <w:rFonts w:ascii="Menlo-Regular" w:hAnsi="Menlo-Regular" w:cs="Menlo-Regular"/>
          <w:color w:val="325B61"/>
          <w:sz w:val="28"/>
          <w:szCs w:val="28"/>
        </w:rPr>
        <w:t>naranjas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5</w:t>
      </w:r>
    </w:p>
    <w:p w:rsidR="00384FC8" w:rsidRPr="00F06907" w:rsidRDefault="00384FC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proofErr w:type="gramStart"/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let</w:t>
      </w:r>
      <w:proofErr w:type="gram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="00591CD8">
        <w:rPr>
          <w:rFonts w:ascii="Menlo-Regular" w:hAnsi="Menlo-Regular" w:cs="Menlo-Regular"/>
          <w:color w:val="325B61"/>
          <w:sz w:val="28"/>
          <w:szCs w:val="28"/>
          <w:lang w:val="en-US"/>
        </w:rPr>
        <w:t>manzanas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Summary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= 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 xml:space="preserve">"I have 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\(</w:t>
      </w:r>
      <w:proofErr w:type="spellStart"/>
      <w:r w:rsidR="00591CD8">
        <w:rPr>
          <w:rFonts w:ascii="Menlo-Regular" w:hAnsi="Menlo-Regular" w:cs="Menlo-Regular"/>
          <w:color w:val="325B61"/>
          <w:sz w:val="28"/>
          <w:szCs w:val="28"/>
          <w:lang w:val="en-US"/>
        </w:rPr>
        <w:t>manzanas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 xml:space="preserve"> apples."</w:t>
      </w:r>
    </w:p>
    <w:p w:rsidR="00384FC8" w:rsidRPr="00F06907" w:rsidRDefault="00384FC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B50013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proofErr w:type="gramStart"/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let</w:t>
      </w:r>
      <w:proofErr w:type="gram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="00591CD8">
        <w:rPr>
          <w:rFonts w:ascii="Menlo-Regular" w:hAnsi="Menlo-Regular" w:cs="Menlo-Regular"/>
          <w:color w:val="325B61"/>
          <w:sz w:val="28"/>
          <w:szCs w:val="28"/>
          <w:lang w:val="en-US"/>
        </w:rPr>
        <w:t>frutas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Summary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= 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 xml:space="preserve">"I have 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\(</w:t>
      </w:r>
      <w:proofErr w:type="spellStart"/>
      <w:r w:rsidR="00591CD8">
        <w:rPr>
          <w:rFonts w:ascii="Menlo-Regular" w:hAnsi="Menlo-Regular" w:cs="Menlo-Regular"/>
          <w:color w:val="325B61"/>
          <w:sz w:val="28"/>
          <w:szCs w:val="28"/>
          <w:lang w:val="en-US"/>
        </w:rPr>
        <w:t>manzanas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+ </w:t>
      </w:r>
      <w:proofErr w:type="spellStart"/>
      <w:r w:rsidR="00591CD8">
        <w:rPr>
          <w:rFonts w:ascii="Menlo-Regular" w:hAnsi="Menlo-Regular" w:cs="Menlo-Regular"/>
          <w:color w:val="325B61"/>
          <w:sz w:val="28"/>
          <w:szCs w:val="28"/>
          <w:lang w:val="en-US"/>
        </w:rPr>
        <w:t>naranjas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 xml:space="preserve"> pieces of fruit."</w:t>
      </w:r>
    </w:p>
    <w:p w:rsidR="00384FC8" w:rsidRPr="00F06907" w:rsidRDefault="00384FC8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B50013"/>
          <w:sz w:val="28"/>
          <w:szCs w:val="28"/>
          <w:lang w:val="en-US"/>
        </w:rPr>
      </w:pPr>
    </w:p>
    <w:p w:rsidR="00384FC8" w:rsidRPr="00F06907" w:rsidRDefault="00384FC8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72"/>
          <w:szCs w:val="72"/>
        </w:rPr>
      </w:pPr>
      <w:proofErr w:type="spellStart"/>
      <w:r w:rsidRPr="00F06907">
        <w:rPr>
          <w:rFonts w:ascii="Menlo-Regular" w:hAnsi="Menlo-Regular" w:cs="Menlo-Regular"/>
          <w:sz w:val="72"/>
          <w:szCs w:val="72"/>
        </w:rPr>
        <w:t>Arrays</w:t>
      </w:r>
      <w:proofErr w:type="spellEnd"/>
      <w:r w:rsidRPr="00F06907">
        <w:rPr>
          <w:rFonts w:ascii="Menlo-Regular" w:hAnsi="Menlo-Regular" w:cs="Menlo-Regular"/>
          <w:sz w:val="72"/>
          <w:szCs w:val="72"/>
        </w:rPr>
        <w:t xml:space="preserve"> y Diccionarios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Creamos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Arrays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y diccionarios usando los corchetes y accediendo a sus elementos por índice o claves.</w:t>
      </w:r>
    </w:p>
    <w:p w:rsidR="00384FC8" w:rsidRPr="00591CD8" w:rsidRDefault="00384FC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 w:rsidRPr="00591CD8"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 w:rsidRPr="00591CD8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 w:rsidR="00591CD8" w:rsidRPr="00591CD8">
        <w:rPr>
          <w:rFonts w:ascii="Menlo-Regular" w:hAnsi="Menlo-Regular" w:cs="Menlo-Regular"/>
          <w:color w:val="325B61"/>
          <w:sz w:val="28"/>
          <w:szCs w:val="28"/>
        </w:rPr>
        <w:t>listaCompra</w:t>
      </w:r>
      <w:proofErr w:type="spellEnd"/>
      <w:r w:rsidRPr="00591CD8">
        <w:rPr>
          <w:rFonts w:ascii="Menlo-Regular" w:hAnsi="Menlo-Regular" w:cs="Menlo-Regular"/>
          <w:color w:val="262626"/>
          <w:sz w:val="28"/>
          <w:szCs w:val="28"/>
        </w:rPr>
        <w:t>= [</w:t>
      </w:r>
      <w:r w:rsidRPr="00591CD8">
        <w:rPr>
          <w:rFonts w:ascii="Menlo-Regular" w:hAnsi="Menlo-Regular" w:cs="Menlo-Regular"/>
          <w:color w:val="B50013"/>
          <w:sz w:val="28"/>
          <w:szCs w:val="28"/>
        </w:rPr>
        <w:t>"</w:t>
      </w:r>
      <w:r w:rsidR="00591CD8" w:rsidRPr="00591CD8">
        <w:rPr>
          <w:rFonts w:ascii="Menlo-Regular" w:hAnsi="Menlo-Regular" w:cs="Menlo-Regular"/>
          <w:color w:val="B50013"/>
          <w:sz w:val="28"/>
          <w:szCs w:val="28"/>
        </w:rPr>
        <w:t>carne</w:t>
      </w:r>
      <w:r w:rsidRPr="00591CD8">
        <w:rPr>
          <w:rFonts w:ascii="Menlo-Regular" w:hAnsi="Menlo-Regular" w:cs="Menlo-Regular"/>
          <w:color w:val="B50013"/>
          <w:sz w:val="28"/>
          <w:szCs w:val="28"/>
        </w:rPr>
        <w:t>"</w:t>
      </w:r>
      <w:r w:rsidRPr="00591CD8"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 w:rsidRPr="00591CD8">
        <w:rPr>
          <w:rFonts w:ascii="Menlo-Regular" w:hAnsi="Menlo-Regular" w:cs="Menlo-Regular"/>
          <w:color w:val="B50013"/>
          <w:sz w:val="28"/>
          <w:szCs w:val="28"/>
        </w:rPr>
        <w:t>"</w:t>
      </w:r>
      <w:r w:rsidR="00591CD8" w:rsidRPr="00591CD8">
        <w:rPr>
          <w:rFonts w:ascii="Menlo-Regular" w:hAnsi="Menlo-Regular" w:cs="Menlo-Regular"/>
          <w:color w:val="B50013"/>
          <w:sz w:val="28"/>
          <w:szCs w:val="28"/>
        </w:rPr>
        <w:t>agua</w:t>
      </w:r>
      <w:r w:rsidRPr="00591CD8">
        <w:rPr>
          <w:rFonts w:ascii="Menlo-Regular" w:hAnsi="Menlo-Regular" w:cs="Menlo-Regular"/>
          <w:color w:val="B50013"/>
          <w:sz w:val="28"/>
          <w:szCs w:val="28"/>
        </w:rPr>
        <w:t>"</w:t>
      </w:r>
      <w:r w:rsidRPr="00591CD8"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 w:rsidRPr="00591CD8">
        <w:rPr>
          <w:rFonts w:ascii="Menlo-Regular" w:hAnsi="Menlo-Regular" w:cs="Menlo-Regular"/>
          <w:color w:val="B50013"/>
          <w:sz w:val="28"/>
          <w:szCs w:val="28"/>
        </w:rPr>
        <w:t>"</w:t>
      </w:r>
      <w:r w:rsidR="00591CD8">
        <w:rPr>
          <w:rFonts w:ascii="Menlo-Regular" w:hAnsi="Menlo-Regular" w:cs="Menlo-Regular"/>
          <w:color w:val="B50013"/>
          <w:sz w:val="28"/>
          <w:szCs w:val="28"/>
        </w:rPr>
        <w:t>fruta</w:t>
      </w:r>
      <w:r w:rsidRPr="00591CD8">
        <w:rPr>
          <w:rFonts w:ascii="Menlo-Regular" w:hAnsi="Menlo-Regular" w:cs="Menlo-Regular"/>
          <w:color w:val="B50013"/>
          <w:sz w:val="28"/>
          <w:szCs w:val="28"/>
        </w:rPr>
        <w:t>"</w:t>
      </w:r>
      <w:r w:rsidRPr="00591CD8">
        <w:rPr>
          <w:rFonts w:ascii="Menlo-Regular" w:hAnsi="Menlo-Regular" w:cs="Menlo-Regular"/>
          <w:color w:val="262626"/>
          <w:sz w:val="28"/>
          <w:szCs w:val="28"/>
        </w:rPr>
        <w:t>]</w:t>
      </w:r>
    </w:p>
    <w:p w:rsidR="00384FC8" w:rsidRDefault="00384FC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591CD8"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 w:rsidRPr="00591CD8"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spellStart"/>
      <w:r w:rsidR="00591CD8" w:rsidRPr="00591CD8">
        <w:rPr>
          <w:rFonts w:ascii="Menlo-Regular" w:hAnsi="Menlo-Regular" w:cs="Menlo-Regular"/>
          <w:color w:val="325B61"/>
          <w:sz w:val="28"/>
          <w:szCs w:val="28"/>
        </w:rPr>
        <w:t>listaCompra</w:t>
      </w:r>
      <w:proofErr w:type="spellEnd"/>
      <w:r w:rsidR="00591CD8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262626"/>
          <w:sz w:val="28"/>
          <w:szCs w:val="28"/>
        </w:rPr>
        <w:t>[</w:t>
      </w:r>
      <w:r>
        <w:rPr>
          <w:rFonts w:ascii="Menlo-Regular" w:hAnsi="Menlo-Regular" w:cs="Menlo-Regular"/>
          <w:color w:val="1400C4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] =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r w:rsidR="00591CD8">
        <w:rPr>
          <w:rFonts w:ascii="Menlo-Regular" w:hAnsi="Menlo-Regular" w:cs="Menlo-Regular"/>
          <w:color w:val="B50013"/>
          <w:sz w:val="28"/>
          <w:szCs w:val="28"/>
        </w:rPr>
        <w:t>patatas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</w:p>
    <w:p w:rsidR="00591CD8" w:rsidRDefault="00591CD8" w:rsidP="00591CD8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lastRenderedPageBreak/>
        <w:t xml:space="preserve">Puedes añadir elementos a los </w:t>
      </w:r>
      <w:proofErr w:type="spellStart"/>
      <w:r>
        <w:rPr>
          <w:rFonts w:ascii="Menlo-Regular" w:hAnsi="Menlo-Regular" w:cs="Menlo-Regular"/>
          <w:color w:val="262626"/>
          <w:kern w:val="1"/>
          <w:sz w:val="28"/>
          <w:szCs w:val="28"/>
        </w:rPr>
        <w:t>arrays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.</w:t>
      </w:r>
    </w:p>
    <w:p w:rsidR="00591CD8" w:rsidRDefault="00591CD8" w:rsidP="00591CD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spellStart"/>
      <w:r w:rsidRPr="00591CD8">
        <w:rPr>
          <w:rFonts w:ascii="Menlo-Regular" w:hAnsi="Menlo-Regular" w:cs="Menlo-Regular"/>
          <w:color w:val="325B61"/>
          <w:sz w:val="28"/>
          <w:szCs w:val="28"/>
        </w:rPr>
        <w:t>listaCompra</w:t>
      </w:r>
      <w:r>
        <w:rPr>
          <w:rFonts w:ascii="Menlo-Regular" w:hAnsi="Menlo-Regular" w:cs="Menlo-Regular"/>
          <w:color w:val="262626"/>
          <w:sz w:val="28"/>
          <w:szCs w:val="28"/>
        </w:rPr>
        <w:t>.</w:t>
      </w:r>
      <w:r>
        <w:rPr>
          <w:rFonts w:ascii="Menlo-Regular" w:hAnsi="Menlo-Regular" w:cs="Menlo-Regular"/>
          <w:color w:val="325B61"/>
          <w:sz w:val="28"/>
          <w:szCs w:val="28"/>
        </w:rPr>
        <w:t>append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r>
        <w:rPr>
          <w:rFonts w:ascii="Menlo-Regular" w:hAnsi="Menlo-Regular" w:cs="Menlo-Regular"/>
          <w:color w:val="B50013"/>
          <w:sz w:val="28"/>
          <w:szCs w:val="28"/>
        </w:rPr>
        <w:t xml:space="preserve">"blue 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paint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591CD8" w:rsidRDefault="00591CD8" w:rsidP="00591CD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proofErr w:type="spellStart"/>
      <w:r w:rsidRPr="00591CD8">
        <w:rPr>
          <w:rFonts w:ascii="Menlo-Regular" w:hAnsi="Menlo-Regular" w:cs="Menlo-Regular"/>
          <w:color w:val="325B61"/>
          <w:sz w:val="28"/>
          <w:szCs w:val="28"/>
        </w:rPr>
        <w:t>listaCompra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591CD8" w:rsidP="00591C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>Diccionarios:</w:t>
      </w:r>
      <w:r w:rsidR="00384FC8"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 w:rsidR="00384FC8"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591CD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 w:rsidR="00384FC8"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 w:rsidR="00384FC8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ocupaciones</w:t>
      </w:r>
      <w:r w:rsidR="00384FC8">
        <w:rPr>
          <w:rFonts w:ascii="Menlo-Regular" w:hAnsi="Menlo-Regular" w:cs="Menlo-Regular"/>
          <w:color w:val="262626"/>
          <w:sz w:val="28"/>
          <w:szCs w:val="28"/>
        </w:rPr>
        <w:t xml:space="preserve"> = [</w:t>
      </w:r>
    </w:p>
    <w:p w:rsidR="00384FC8" w:rsidRDefault="00384FC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r w:rsidR="00591CD8">
        <w:rPr>
          <w:rFonts w:ascii="Menlo-Regular" w:hAnsi="Menlo-Regular" w:cs="Menlo-Regular"/>
          <w:color w:val="B50013"/>
          <w:sz w:val="28"/>
          <w:szCs w:val="28"/>
        </w:rPr>
        <w:t>Carlos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 w:rsidR="00591CD8">
        <w:rPr>
          <w:rFonts w:ascii="Menlo-Regular" w:hAnsi="Menlo-Regular" w:cs="Menlo-Regular"/>
          <w:color w:val="B50013"/>
          <w:sz w:val="28"/>
          <w:szCs w:val="28"/>
        </w:rPr>
        <w:t>Capitan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sz w:val="28"/>
          <w:szCs w:val="28"/>
        </w:rPr>
        <w:t>,</w:t>
      </w:r>
    </w:p>
    <w:p w:rsidR="00384FC8" w:rsidRDefault="00384FC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r w:rsidR="00591CD8">
        <w:rPr>
          <w:rFonts w:ascii="Menlo-Regular" w:hAnsi="Menlo-Regular" w:cs="Menlo-Regular"/>
          <w:color w:val="B50013"/>
          <w:sz w:val="28"/>
          <w:szCs w:val="28"/>
        </w:rPr>
        <w:t>Pedro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r w:rsidR="00591CD8"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 w:rsidR="00591CD8">
        <w:rPr>
          <w:rFonts w:ascii="Menlo-Regular" w:hAnsi="Menlo-Regular" w:cs="Menlo-Regular"/>
          <w:color w:val="B50013"/>
          <w:sz w:val="28"/>
          <w:szCs w:val="28"/>
        </w:rPr>
        <w:t>Mecanico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sz w:val="28"/>
          <w:szCs w:val="28"/>
        </w:rPr>
        <w:t>,</w:t>
      </w:r>
    </w:p>
    <w:p w:rsidR="00384FC8" w:rsidRDefault="00384FC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]</w:t>
      </w:r>
    </w:p>
    <w:p w:rsidR="00384FC8" w:rsidRDefault="00384FC8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B50013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gramStart"/>
      <w:r w:rsidR="00591CD8">
        <w:rPr>
          <w:rFonts w:ascii="Menlo-Regular" w:hAnsi="Menlo-Regular" w:cs="Menlo-Regular"/>
          <w:color w:val="325B61"/>
          <w:sz w:val="28"/>
          <w:szCs w:val="28"/>
        </w:rPr>
        <w:t>ocupaciones</w:t>
      </w:r>
      <w:proofErr w:type="gramEnd"/>
      <w:r w:rsidR="00591CD8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262626"/>
          <w:sz w:val="28"/>
          <w:szCs w:val="28"/>
        </w:rPr>
        <w:t>[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r w:rsidR="00591CD8">
        <w:rPr>
          <w:rFonts w:ascii="Menlo-Regular" w:hAnsi="Menlo-Regular" w:cs="Menlo-Regular"/>
          <w:color w:val="B50013"/>
          <w:sz w:val="28"/>
          <w:szCs w:val="28"/>
        </w:rPr>
        <w:t>Juan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] =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r w:rsidR="00591CD8">
        <w:rPr>
          <w:rFonts w:ascii="Menlo-Regular" w:hAnsi="Menlo-Regular" w:cs="Menlo-Regular"/>
          <w:color w:val="B50013"/>
          <w:sz w:val="28"/>
          <w:szCs w:val="28"/>
        </w:rPr>
        <w:t>Enfermero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</w:p>
    <w:p w:rsidR="00384FC8" w:rsidRDefault="00384FC8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62626"/>
          <w:kern w:val="1"/>
          <w:sz w:val="28"/>
          <w:szCs w:val="28"/>
        </w:rPr>
      </w:pPr>
    </w:p>
    <w:p w:rsidR="00384FC8" w:rsidRDefault="00384FC8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>O crearlos vacíos</w:t>
      </w:r>
    </w:p>
    <w:p w:rsidR="00384FC8" w:rsidRDefault="00591CD8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 w:rsidR="00384FC8"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 w:rsidR="00384FC8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 w:rsidR="00384FC8">
        <w:rPr>
          <w:rFonts w:ascii="Menlo-Regular" w:hAnsi="Menlo-Regular" w:cs="Menlo-Regular"/>
          <w:color w:val="325B61"/>
          <w:sz w:val="28"/>
          <w:szCs w:val="28"/>
        </w:rPr>
        <w:t>emptyArray</w:t>
      </w:r>
      <w:proofErr w:type="spellEnd"/>
      <w:r w:rsidR="00384FC8">
        <w:rPr>
          <w:rFonts w:ascii="Menlo-Regular" w:hAnsi="Menlo-Regular" w:cs="Menlo-Regular"/>
          <w:color w:val="262626"/>
          <w:sz w:val="28"/>
          <w:szCs w:val="28"/>
        </w:rPr>
        <w:t xml:space="preserve"> = [</w:t>
      </w:r>
      <w:proofErr w:type="spellStart"/>
      <w:r w:rsidR="00384FC8">
        <w:rPr>
          <w:rFonts w:ascii="Menlo-Regular" w:hAnsi="Menlo-Regular" w:cs="Menlo-Regular"/>
          <w:color w:val="325B61"/>
          <w:sz w:val="28"/>
          <w:szCs w:val="28"/>
        </w:rPr>
        <w:t>String</w:t>
      </w:r>
      <w:proofErr w:type="spellEnd"/>
      <w:r w:rsidR="00384FC8">
        <w:rPr>
          <w:rFonts w:ascii="Menlo-Regular" w:hAnsi="Menlo-Regular" w:cs="Menlo-Regular"/>
          <w:color w:val="262626"/>
          <w:sz w:val="28"/>
          <w:szCs w:val="28"/>
        </w:rPr>
        <w:t>]()</w:t>
      </w:r>
    </w:p>
    <w:p w:rsidR="00384FC8" w:rsidRDefault="00591CD8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 w:rsidR="00384FC8"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 w:rsidR="00384FC8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 w:rsidR="00384FC8">
        <w:rPr>
          <w:rFonts w:ascii="Menlo-Regular" w:hAnsi="Menlo-Regular" w:cs="Menlo-Regular"/>
          <w:color w:val="325B61"/>
          <w:sz w:val="28"/>
          <w:szCs w:val="28"/>
        </w:rPr>
        <w:t>emptyDictionary</w:t>
      </w:r>
      <w:proofErr w:type="spellEnd"/>
      <w:r w:rsidR="00384FC8">
        <w:rPr>
          <w:rFonts w:ascii="Menlo-Regular" w:hAnsi="Menlo-Regular" w:cs="Menlo-Regular"/>
          <w:color w:val="262626"/>
          <w:sz w:val="28"/>
          <w:szCs w:val="28"/>
        </w:rPr>
        <w:t xml:space="preserve"> = [</w:t>
      </w:r>
      <w:proofErr w:type="spellStart"/>
      <w:r w:rsidR="00384FC8">
        <w:rPr>
          <w:rFonts w:ascii="Menlo-Regular" w:hAnsi="Menlo-Regular" w:cs="Menlo-Regular"/>
          <w:color w:val="325B61"/>
          <w:sz w:val="28"/>
          <w:szCs w:val="28"/>
        </w:rPr>
        <w:t>String</w:t>
      </w:r>
      <w:proofErr w:type="spellEnd"/>
      <w:r w:rsidR="00384FC8"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proofErr w:type="spellStart"/>
      <w:r w:rsidR="00384FC8">
        <w:rPr>
          <w:rFonts w:ascii="Menlo-Regular" w:hAnsi="Menlo-Regular" w:cs="Menlo-Regular"/>
          <w:color w:val="325B61"/>
          <w:sz w:val="28"/>
          <w:szCs w:val="28"/>
        </w:rPr>
        <w:t>Float</w:t>
      </w:r>
      <w:proofErr w:type="spellEnd"/>
      <w:r w:rsidR="00384FC8">
        <w:rPr>
          <w:rFonts w:ascii="Menlo-Regular" w:hAnsi="Menlo-Regular" w:cs="Menlo-Regular"/>
          <w:color w:val="262626"/>
          <w:sz w:val="28"/>
          <w:szCs w:val="28"/>
        </w:rPr>
        <w:t>]()</w:t>
      </w:r>
    </w:p>
    <w:p w:rsidR="00384FC8" w:rsidRDefault="00384FC8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spellStart"/>
      <w:proofErr w:type="gramStart"/>
      <w:r w:rsidR="00591CD8" w:rsidRPr="00591CD8">
        <w:rPr>
          <w:rFonts w:ascii="Menlo-Regular" w:hAnsi="Menlo-Regular" w:cs="Menlo-Regular"/>
          <w:color w:val="325B61"/>
          <w:sz w:val="28"/>
          <w:szCs w:val="28"/>
        </w:rPr>
        <w:t>listaCompra</w:t>
      </w:r>
      <w:proofErr w:type="spellEnd"/>
      <w:proofErr w:type="gramEnd"/>
      <w:r w:rsidR="00591CD8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262626"/>
          <w:sz w:val="28"/>
          <w:szCs w:val="28"/>
        </w:rPr>
        <w:t>= []</w:t>
      </w:r>
    </w:p>
    <w:p w:rsidR="00384FC8" w:rsidRDefault="00591CD8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325B61"/>
          <w:sz w:val="28"/>
          <w:szCs w:val="28"/>
        </w:rPr>
        <w:t>ocupaciones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 w:rsidR="00384FC8">
        <w:rPr>
          <w:rFonts w:ascii="Menlo-Regular" w:hAnsi="Menlo-Regular" w:cs="Menlo-Regular"/>
          <w:color w:val="262626"/>
          <w:sz w:val="28"/>
          <w:szCs w:val="28"/>
        </w:rPr>
        <w:t>= [:]</w:t>
      </w:r>
    </w:p>
    <w:p w:rsidR="00384FC8" w:rsidRDefault="00384FC8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62626"/>
          <w:sz w:val="28"/>
          <w:szCs w:val="28"/>
        </w:rPr>
      </w:pP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72"/>
          <w:szCs w:val="72"/>
        </w:rPr>
      </w:pPr>
      <w:proofErr w:type="spellStart"/>
      <w:r>
        <w:rPr>
          <w:rFonts w:ascii="HelveticaNeue-Light" w:hAnsi="HelveticaNeue-Light" w:cs="HelveticaNeue-Light"/>
          <w:color w:val="262626"/>
          <w:sz w:val="72"/>
          <w:szCs w:val="72"/>
        </w:rPr>
        <w:t>Contro</w:t>
      </w:r>
      <w:proofErr w:type="spellEnd"/>
      <w:r>
        <w:rPr>
          <w:rFonts w:ascii="HelveticaNeue-Light" w:hAnsi="HelveticaNeue-Light" w:cs="HelveticaNeue-Light"/>
          <w:color w:val="262626"/>
          <w:sz w:val="72"/>
          <w:szCs w:val="72"/>
        </w:rPr>
        <w:t xml:space="preserve"> de flujo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Ejemplo de bucle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for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para recorrer un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array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o colección</w:t>
      </w:r>
    </w:p>
    <w:p w:rsidR="00384FC8" w:rsidRDefault="00384FC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individualScores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[</w:t>
      </w:r>
      <w:r>
        <w:rPr>
          <w:rFonts w:ascii="Menlo-Regular" w:hAnsi="Menlo-Regular" w:cs="Menlo-Regular"/>
          <w:color w:val="1400C4"/>
          <w:sz w:val="28"/>
          <w:szCs w:val="28"/>
        </w:rPr>
        <w:t>75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43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103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87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12</w:t>
      </w:r>
      <w:r>
        <w:rPr>
          <w:rFonts w:ascii="Menlo-Regular" w:hAnsi="Menlo-Regular" w:cs="Menlo-Regular"/>
          <w:color w:val="262626"/>
          <w:sz w:val="28"/>
          <w:szCs w:val="28"/>
        </w:rPr>
        <w:t>]</w:t>
      </w:r>
    </w:p>
    <w:p w:rsidR="00384FC8" w:rsidRDefault="00384FC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teamScore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0</w:t>
      </w:r>
    </w:p>
    <w:p w:rsidR="00384FC8" w:rsidRDefault="00384FC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for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score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97007E"/>
          <w:sz w:val="28"/>
          <w:szCs w:val="28"/>
        </w:rPr>
        <w:t>in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individualScores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if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score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&gt; </w:t>
      </w:r>
      <w:r>
        <w:rPr>
          <w:rFonts w:ascii="Menlo-Regular" w:hAnsi="Menlo-Regular" w:cs="Menlo-Regular"/>
          <w:color w:val="1400C4"/>
          <w:sz w:val="28"/>
          <w:szCs w:val="28"/>
        </w:rPr>
        <w:t>50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teamScore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+= </w:t>
      </w:r>
      <w:r>
        <w:rPr>
          <w:rFonts w:ascii="Menlo-Regular" w:hAnsi="Menlo-Regular" w:cs="Menlo-Regular"/>
          <w:color w:val="1400C4"/>
          <w:sz w:val="28"/>
          <w:szCs w:val="28"/>
        </w:rPr>
        <w:t>3</w:t>
      </w:r>
    </w:p>
    <w:p w:rsidR="00384FC8" w:rsidRDefault="00384FC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}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else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teamScore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+= </w:t>
      </w:r>
      <w:r>
        <w:rPr>
          <w:rFonts w:ascii="Menlo-Regular" w:hAnsi="Menlo-Regular" w:cs="Menlo-Regular"/>
          <w:color w:val="1400C4"/>
          <w:sz w:val="28"/>
          <w:szCs w:val="28"/>
        </w:rPr>
        <w:t>1</w:t>
      </w:r>
    </w:p>
    <w:p w:rsidR="00384FC8" w:rsidRDefault="00384FC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}</w:t>
      </w:r>
    </w:p>
    <w:p w:rsidR="00384FC8" w:rsidRDefault="00384FC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Default="00384FC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teamScore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0D6401"/>
          <w:sz w:val="28"/>
          <w:szCs w:val="28"/>
        </w:rPr>
      </w:pP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sz w:val="28"/>
          <w:szCs w:val="28"/>
        </w:rPr>
        <w:t xml:space="preserve">// </w:t>
      </w:r>
      <w:proofErr w:type="spellStart"/>
      <w:r>
        <w:rPr>
          <w:rFonts w:ascii="Menlo-Regular" w:hAnsi="Menlo-Regular" w:cs="Menlo-Regular"/>
          <w:color w:val="0D6401"/>
          <w:sz w:val="28"/>
          <w:szCs w:val="28"/>
        </w:rPr>
        <w:t>Prints</w:t>
      </w:r>
      <w:proofErr w:type="spellEnd"/>
      <w:r>
        <w:rPr>
          <w:rFonts w:ascii="Menlo-Regular" w:hAnsi="Menlo-Regular" w:cs="Menlo-Regular"/>
          <w:color w:val="0D6401"/>
          <w:sz w:val="28"/>
          <w:szCs w:val="28"/>
        </w:rPr>
        <w:t xml:space="preserve"> "11"</w:t>
      </w:r>
    </w:p>
    <w:p w:rsidR="00384FC8" w:rsidRDefault="00384FC8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D6401"/>
          <w:sz w:val="28"/>
          <w:szCs w:val="28"/>
        </w:rPr>
      </w:pPr>
    </w:p>
    <w:p w:rsidR="00384FC8" w:rsidRDefault="00384FC8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D6401"/>
          <w:sz w:val="28"/>
          <w:szCs w:val="28"/>
        </w:rPr>
      </w:pPr>
    </w:p>
    <w:p w:rsidR="00384FC8" w:rsidRDefault="00384FC8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Se puede usar </w:t>
      </w:r>
      <w:proofErr w:type="spellStart"/>
      <w:r>
        <w:rPr>
          <w:rFonts w:ascii="Menlo-Regular" w:hAnsi="Menlo-Regular" w:cs="Menlo-Regular"/>
          <w:color w:val="535353"/>
          <w:sz w:val="32"/>
          <w:szCs w:val="32"/>
        </w:rPr>
        <w:t>if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y </w:t>
      </w:r>
      <w:proofErr w:type="spellStart"/>
      <w:r>
        <w:rPr>
          <w:rFonts w:ascii="Menlo-Regular" w:hAnsi="Menlo-Regular" w:cs="Menlo-Regular"/>
          <w:color w:val="535353"/>
          <w:sz w:val="32"/>
          <w:szCs w:val="32"/>
        </w:rPr>
        <w:t>let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juntos para trabajar con valores que pueden haberse perdido. Esos valores se representan como opcionales. Una variable opcional puede contener un valor o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nil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que indica que se ha perdido el valor. Con una interrogación (</w:t>
      </w:r>
      <w:r>
        <w:rPr>
          <w:rFonts w:ascii="Menlo-Regular" w:hAnsi="Menlo-Regular" w:cs="Menlo-Regular"/>
          <w:color w:val="535353"/>
          <w:sz w:val="32"/>
          <w:szCs w:val="32"/>
        </w:rPr>
        <w:t>?</w:t>
      </w: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) después del tipo de una variable el </w:t>
      </w:r>
      <w:r>
        <w:rPr>
          <w:rFonts w:ascii="HelveticaNeue-Light" w:hAnsi="HelveticaNeue-Light" w:cs="HelveticaNeue-Light"/>
          <w:color w:val="262626"/>
          <w:sz w:val="36"/>
          <w:szCs w:val="36"/>
        </w:rPr>
        <w:lastRenderedPageBreak/>
        <w:t>valor es marcado como opcional.</w:t>
      </w:r>
    </w:p>
    <w:p w:rsidR="00384FC8" w:rsidRDefault="00384FC8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optionalString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proofErr w:type="spellStart"/>
      <w:r>
        <w:rPr>
          <w:rFonts w:ascii="Menlo-Regular" w:hAnsi="Menlo-Regular" w:cs="Menlo-Regular"/>
          <w:color w:val="491187"/>
          <w:sz w:val="28"/>
          <w:szCs w:val="28"/>
        </w:rPr>
        <w:t>String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? =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Hello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</w:p>
    <w:p w:rsidR="00384FC8" w:rsidRDefault="00384FC8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optionalString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==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nil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sz w:val="28"/>
          <w:szCs w:val="28"/>
        </w:rPr>
        <w:t xml:space="preserve">// </w:t>
      </w:r>
      <w:proofErr w:type="spellStart"/>
      <w:r>
        <w:rPr>
          <w:rFonts w:ascii="Menlo-Regular" w:hAnsi="Menlo-Regular" w:cs="Menlo-Regular"/>
          <w:color w:val="0D6401"/>
          <w:sz w:val="28"/>
          <w:szCs w:val="28"/>
        </w:rPr>
        <w:t>Prints</w:t>
      </w:r>
      <w:proofErr w:type="spellEnd"/>
      <w:r>
        <w:rPr>
          <w:rFonts w:ascii="Menlo-Regular" w:hAnsi="Menlo-Regular" w:cs="Menlo-Regular"/>
          <w:color w:val="0D6401"/>
          <w:sz w:val="28"/>
          <w:szCs w:val="28"/>
        </w:rPr>
        <w:t xml:space="preserve"> "false"</w:t>
      </w:r>
    </w:p>
    <w:p w:rsidR="00384FC8" w:rsidRDefault="00384FC8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Pr="00F06907" w:rsidRDefault="00384FC8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proofErr w:type="spellStart"/>
      <w:proofErr w:type="gramStart"/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var</w:t>
      </w:r>
      <w:proofErr w:type="spellEnd"/>
      <w:proofErr w:type="gram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optionalName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String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? = 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"John Appleseed"</w:t>
      </w:r>
    </w:p>
    <w:p w:rsidR="00384FC8" w:rsidRDefault="00384FC8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greeting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Hello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!"</w:t>
      </w:r>
    </w:p>
    <w:p w:rsidR="00384FC8" w:rsidRDefault="00384FC8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if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name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optionalName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greeting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Hello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262626"/>
          <w:sz w:val="28"/>
          <w:szCs w:val="28"/>
        </w:rPr>
        <w:t>\(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name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)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</w:p>
    <w:p w:rsidR="00384FC8" w:rsidRDefault="00384FC8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Default="00384FC8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kern w:val="1"/>
          <w:sz w:val="36"/>
          <w:szCs w:val="36"/>
        </w:rPr>
        <w:t xml:space="preserve">Otra forma de dar valor por defecto a una variable opcional </w:t>
      </w: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es el operador </w:t>
      </w:r>
      <w:proofErr w:type="gramStart"/>
      <w:r>
        <w:rPr>
          <w:rFonts w:ascii="Menlo-Regular" w:hAnsi="Menlo-Regular" w:cs="Menlo-Regular"/>
          <w:color w:val="535353"/>
          <w:sz w:val="32"/>
          <w:szCs w:val="32"/>
        </w:rPr>
        <w:t>??</w:t>
      </w:r>
      <w:r>
        <w:rPr>
          <w:rFonts w:ascii="HelveticaNeue-Light" w:hAnsi="HelveticaNeue-Light" w:cs="HelveticaNeue-Light"/>
          <w:color w:val="262626"/>
          <w:sz w:val="36"/>
          <w:szCs w:val="36"/>
        </w:rPr>
        <w:t>.</w:t>
      </w:r>
      <w:proofErr w:type="gram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Si se ha perdido el valor opcional el valor por defecto se usa en su lugar.</w:t>
      </w:r>
    </w:p>
    <w:p w:rsidR="00384FC8" w:rsidRDefault="00384FC8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nickname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proofErr w:type="spellStart"/>
      <w:r>
        <w:rPr>
          <w:rFonts w:ascii="Menlo-Regular" w:hAnsi="Menlo-Regular" w:cs="Menlo-Regular"/>
          <w:color w:val="491187"/>
          <w:sz w:val="28"/>
          <w:szCs w:val="28"/>
        </w:rPr>
        <w:t>String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? =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nil</w:t>
      </w:r>
      <w:proofErr w:type="spellEnd"/>
    </w:p>
    <w:p w:rsidR="00384FC8" w:rsidRPr="00F06907" w:rsidRDefault="00384FC8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let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fullName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String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= 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"John Appleseed"</w:t>
      </w:r>
    </w:p>
    <w:p w:rsidR="00384FC8" w:rsidRPr="00F06907" w:rsidRDefault="00384FC8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B50013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proofErr w:type="gramStart"/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let</w:t>
      </w:r>
      <w:proofErr w:type="gram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informalGreeting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= 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 xml:space="preserve">"Hi 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\(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nickname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??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fullName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</w:t>
      </w:r>
    </w:p>
    <w:p w:rsidR="00384FC8" w:rsidRPr="00F06907" w:rsidRDefault="00384FC8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Comando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Switch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</w:t>
      </w:r>
    </w:p>
    <w:p w:rsidR="00384FC8" w:rsidRDefault="00384FC8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vegetable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B50013"/>
          <w:sz w:val="28"/>
          <w:szCs w:val="28"/>
        </w:rPr>
        <w:t xml:space="preserve">"red 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pepper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</w:p>
    <w:p w:rsidR="00384FC8" w:rsidRDefault="00384FC8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switch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vegetable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sz w:val="28"/>
          <w:szCs w:val="28"/>
        </w:rPr>
        <w:t>case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celery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sz w:val="28"/>
          <w:szCs w:val="28"/>
        </w:rPr>
        <w:t>:</w:t>
      </w:r>
    </w:p>
    <w:p w:rsidR="00384FC8" w:rsidRPr="00F06907" w:rsidRDefault="00384FC8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proofErr w:type="gram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print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proofErr w:type="gramEnd"/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"Add some raisins and make ants on a log."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</w:p>
    <w:p w:rsidR="00384FC8" w:rsidRDefault="00384FC8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>
        <w:rPr>
          <w:rFonts w:ascii="Menlo-Regular" w:hAnsi="Menlo-Regular" w:cs="Menlo-Regular"/>
          <w:color w:val="97007E"/>
          <w:sz w:val="28"/>
          <w:szCs w:val="28"/>
        </w:rPr>
        <w:t>case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cucumber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watercress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sz w:val="28"/>
          <w:szCs w:val="28"/>
        </w:rPr>
        <w:t>:</w:t>
      </w:r>
    </w:p>
    <w:p w:rsidR="00384FC8" w:rsidRPr="00F06907" w:rsidRDefault="00384FC8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proofErr w:type="gram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print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proofErr w:type="gramEnd"/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"That would make a good tea sandwich."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</w:p>
    <w:p w:rsidR="00384FC8" w:rsidRPr="00F06907" w:rsidRDefault="00384FC8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case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let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x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where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x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.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hasSuffix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"pepper"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):</w:t>
      </w:r>
    </w:p>
    <w:p w:rsidR="00384FC8" w:rsidRPr="00F06907" w:rsidRDefault="00384FC8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proofErr w:type="gram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print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proofErr w:type="gramEnd"/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 xml:space="preserve">"Is it a spicy 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\(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x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?"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</w:p>
    <w:p w:rsidR="00384FC8" w:rsidRDefault="00384FC8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>
        <w:rPr>
          <w:rFonts w:ascii="Menlo-Regular" w:hAnsi="Menlo-Regular" w:cs="Menlo-Regular"/>
          <w:color w:val="97007E"/>
          <w:sz w:val="28"/>
          <w:szCs w:val="28"/>
        </w:rPr>
        <w:t>default</w:t>
      </w:r>
      <w:r>
        <w:rPr>
          <w:rFonts w:ascii="Menlo-Regular" w:hAnsi="Menlo-Regular" w:cs="Menlo-Regular"/>
          <w:color w:val="262626"/>
          <w:sz w:val="28"/>
          <w:szCs w:val="28"/>
        </w:rPr>
        <w:t>:</w:t>
      </w:r>
    </w:p>
    <w:p w:rsidR="00384FC8" w:rsidRPr="00F06907" w:rsidRDefault="00384FC8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proofErr w:type="gram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print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proofErr w:type="gramEnd"/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"Everything tastes good in soup."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</w:p>
    <w:p w:rsidR="00384FC8" w:rsidRDefault="00384FC8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Pr="00F06907" w:rsidRDefault="00384FC8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0D6401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0D6401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0D6401"/>
          <w:sz w:val="28"/>
          <w:szCs w:val="28"/>
          <w:lang w:val="en-US"/>
        </w:rPr>
        <w:t>// Prints "Is it a spicy red pepper?"</w:t>
      </w:r>
    </w:p>
    <w:p w:rsidR="00384FC8" w:rsidRPr="00F06907" w:rsidRDefault="00384FC8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  <w:lang w:val="en-US"/>
        </w:rPr>
      </w:pP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Puedes usar </w:t>
      </w:r>
      <w:proofErr w:type="spellStart"/>
      <w:r>
        <w:rPr>
          <w:rFonts w:ascii="Menlo-Regular" w:hAnsi="Menlo-Regular" w:cs="Menlo-Regular"/>
          <w:color w:val="535353"/>
          <w:sz w:val="32"/>
          <w:szCs w:val="32"/>
        </w:rPr>
        <w:t>for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>-</w:t>
      </w:r>
      <w:r>
        <w:rPr>
          <w:rFonts w:ascii="Menlo-Regular" w:hAnsi="Menlo-Regular" w:cs="Menlo-Regular"/>
          <w:color w:val="535353"/>
          <w:sz w:val="32"/>
          <w:szCs w:val="32"/>
        </w:rPr>
        <w:t>in</w:t>
      </w: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par iterar en un diccionario para usa cada pareja de clave-valor. Los diccionarios son colecciones sin ordenar, por lo que se devuelven </w:t>
      </w:r>
      <w:proofErr w:type="gramStart"/>
      <w:r>
        <w:rPr>
          <w:rFonts w:ascii="HelveticaNeue-Light" w:hAnsi="HelveticaNeue-Light" w:cs="HelveticaNeue-Light"/>
          <w:color w:val="262626"/>
          <w:sz w:val="36"/>
          <w:szCs w:val="36"/>
        </w:rPr>
        <w:t>sus clave</w:t>
      </w:r>
      <w:proofErr w:type="gram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sin ningún valor fijo.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interestingNumbers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[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B50013"/>
          <w:sz w:val="28"/>
          <w:szCs w:val="28"/>
        </w:rPr>
        <w:t>"Prime"</w:t>
      </w:r>
      <w:r>
        <w:rPr>
          <w:rFonts w:ascii="Menlo-Regular" w:hAnsi="Menlo-Regular" w:cs="Menlo-Regular"/>
          <w:color w:val="262626"/>
          <w:sz w:val="28"/>
          <w:szCs w:val="28"/>
        </w:rPr>
        <w:t>: [</w:t>
      </w:r>
      <w:r>
        <w:rPr>
          <w:rFonts w:ascii="Menlo-Regular" w:hAnsi="Menlo-Regular" w:cs="Menlo-Regular"/>
          <w:color w:val="1400C4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5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7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11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13</w:t>
      </w:r>
      <w:r>
        <w:rPr>
          <w:rFonts w:ascii="Menlo-Regular" w:hAnsi="Menlo-Regular" w:cs="Menlo-Regular"/>
          <w:color w:val="262626"/>
          <w:sz w:val="28"/>
          <w:szCs w:val="28"/>
        </w:rPr>
        <w:t>],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B50013"/>
          <w:sz w:val="28"/>
          <w:szCs w:val="28"/>
        </w:rPr>
        <w:t>"Fibonacci"</w:t>
      </w:r>
      <w:r>
        <w:rPr>
          <w:rFonts w:ascii="Menlo-Regular" w:hAnsi="Menlo-Regular" w:cs="Menlo-Regular"/>
          <w:color w:val="262626"/>
          <w:sz w:val="28"/>
          <w:szCs w:val="28"/>
        </w:rPr>
        <w:t>: [</w:t>
      </w:r>
      <w:r>
        <w:rPr>
          <w:rFonts w:ascii="Menlo-Regular" w:hAnsi="Menlo-Regular" w:cs="Menlo-Regular"/>
          <w:color w:val="1400C4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5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8</w:t>
      </w:r>
      <w:r>
        <w:rPr>
          <w:rFonts w:ascii="Menlo-Regular" w:hAnsi="Menlo-Regular" w:cs="Menlo-Regular"/>
          <w:color w:val="262626"/>
          <w:sz w:val="28"/>
          <w:szCs w:val="28"/>
        </w:rPr>
        <w:t>],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Square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sz w:val="28"/>
          <w:szCs w:val="28"/>
        </w:rPr>
        <w:t>: [</w:t>
      </w:r>
      <w:r>
        <w:rPr>
          <w:rFonts w:ascii="Menlo-Regular" w:hAnsi="Menlo-Regular" w:cs="Menlo-Regular"/>
          <w:color w:val="1400C4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4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9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16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25</w:t>
      </w:r>
      <w:r>
        <w:rPr>
          <w:rFonts w:ascii="Menlo-Regular" w:hAnsi="Menlo-Regular" w:cs="Menlo-Regular"/>
          <w:color w:val="262626"/>
          <w:sz w:val="28"/>
          <w:szCs w:val="28"/>
        </w:rPr>
        <w:t>],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lastRenderedPageBreak/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]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largest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0</w:t>
      </w:r>
    </w:p>
    <w:p w:rsidR="00384FC8" w:rsidRPr="00F06907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for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(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kind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numbers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)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in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interestingNumbers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{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for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number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97007E"/>
          <w:sz w:val="28"/>
          <w:szCs w:val="28"/>
        </w:rPr>
        <w:t>in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numbers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if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number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&gt;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largest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largest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number</w:t>
      </w:r>
      <w:proofErr w:type="spellEnd"/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}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}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largest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0D6401"/>
          <w:sz w:val="28"/>
          <w:szCs w:val="28"/>
        </w:rPr>
      </w:pP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sz w:val="28"/>
          <w:szCs w:val="28"/>
        </w:rPr>
        <w:t xml:space="preserve">// </w:t>
      </w:r>
      <w:proofErr w:type="spellStart"/>
      <w:r>
        <w:rPr>
          <w:rFonts w:ascii="Menlo-Regular" w:hAnsi="Menlo-Regular" w:cs="Menlo-Regular"/>
          <w:color w:val="0D6401"/>
          <w:sz w:val="28"/>
          <w:szCs w:val="28"/>
        </w:rPr>
        <w:t>Prints</w:t>
      </w:r>
      <w:proofErr w:type="spellEnd"/>
      <w:r>
        <w:rPr>
          <w:rFonts w:ascii="Menlo-Regular" w:hAnsi="Menlo-Regular" w:cs="Menlo-Regular"/>
          <w:color w:val="0D6401"/>
          <w:sz w:val="28"/>
          <w:szCs w:val="28"/>
        </w:rPr>
        <w:t xml:space="preserve"> "25"</w:t>
      </w:r>
    </w:p>
    <w:p w:rsidR="00384FC8" w:rsidRDefault="00384FC8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Usar </w:t>
      </w:r>
      <w:proofErr w:type="spellStart"/>
      <w:r>
        <w:rPr>
          <w:rFonts w:ascii="Menlo-Regular" w:hAnsi="Menlo-Regular" w:cs="Menlo-Regular"/>
          <w:color w:val="535353"/>
          <w:sz w:val="32"/>
          <w:szCs w:val="32"/>
        </w:rPr>
        <w:t>while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para repetir un bloque de código en determinadas circunstancias.</w:t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n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2</w:t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while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n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&lt; </w:t>
      </w:r>
      <w:r>
        <w:rPr>
          <w:rFonts w:ascii="Menlo-Regular" w:hAnsi="Menlo-Regular" w:cs="Menlo-Regular"/>
          <w:color w:val="1400C4"/>
          <w:sz w:val="28"/>
          <w:szCs w:val="28"/>
        </w:rPr>
        <w:t>100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325B61"/>
          <w:sz w:val="28"/>
          <w:szCs w:val="28"/>
        </w:rPr>
        <w:t>n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*= </w:t>
      </w:r>
      <w:r>
        <w:rPr>
          <w:rFonts w:ascii="Menlo-Regular" w:hAnsi="Menlo-Regular" w:cs="Menlo-Regular"/>
          <w:color w:val="1400C4"/>
          <w:sz w:val="28"/>
          <w:szCs w:val="28"/>
        </w:rPr>
        <w:t>2</w:t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r>
        <w:rPr>
          <w:rFonts w:ascii="Menlo-Regular" w:hAnsi="Menlo-Regular" w:cs="Menlo-Regular"/>
          <w:color w:val="325B61"/>
          <w:sz w:val="28"/>
          <w:szCs w:val="28"/>
        </w:rPr>
        <w:t>n</w:t>
      </w:r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sz w:val="28"/>
          <w:szCs w:val="28"/>
        </w:rPr>
        <w:t xml:space="preserve">// </w:t>
      </w:r>
      <w:proofErr w:type="spellStart"/>
      <w:r>
        <w:rPr>
          <w:rFonts w:ascii="Menlo-Regular" w:hAnsi="Menlo-Regular" w:cs="Menlo-Regular"/>
          <w:color w:val="0D6401"/>
          <w:sz w:val="28"/>
          <w:szCs w:val="28"/>
        </w:rPr>
        <w:t>Prints</w:t>
      </w:r>
      <w:proofErr w:type="spellEnd"/>
      <w:r>
        <w:rPr>
          <w:rFonts w:ascii="Menlo-Regular" w:hAnsi="Menlo-Regular" w:cs="Menlo-Regular"/>
          <w:color w:val="0D6401"/>
          <w:sz w:val="28"/>
          <w:szCs w:val="28"/>
        </w:rPr>
        <w:t xml:space="preserve"> "128"</w:t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m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2</w:t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repeat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325B61"/>
          <w:sz w:val="28"/>
          <w:szCs w:val="28"/>
        </w:rPr>
        <w:t>m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*= </w:t>
      </w:r>
      <w:r>
        <w:rPr>
          <w:rFonts w:ascii="Menlo-Regular" w:hAnsi="Menlo-Regular" w:cs="Menlo-Regular"/>
          <w:color w:val="1400C4"/>
          <w:sz w:val="28"/>
          <w:szCs w:val="28"/>
        </w:rPr>
        <w:t>2</w:t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}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while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m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&lt; </w:t>
      </w:r>
      <w:r>
        <w:rPr>
          <w:rFonts w:ascii="Menlo-Regular" w:hAnsi="Menlo-Regular" w:cs="Menlo-Regular"/>
          <w:color w:val="1400C4"/>
          <w:sz w:val="28"/>
          <w:szCs w:val="28"/>
        </w:rPr>
        <w:t>100</w:t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r>
        <w:rPr>
          <w:rFonts w:ascii="Menlo-Regular" w:hAnsi="Menlo-Regular" w:cs="Menlo-Regular"/>
          <w:color w:val="325B61"/>
          <w:sz w:val="28"/>
          <w:szCs w:val="28"/>
        </w:rPr>
        <w:t>m</w:t>
      </w:r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0D6401"/>
          <w:sz w:val="28"/>
          <w:szCs w:val="28"/>
        </w:rPr>
      </w:pP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sz w:val="28"/>
          <w:szCs w:val="28"/>
        </w:rPr>
        <w:t xml:space="preserve">// </w:t>
      </w:r>
      <w:proofErr w:type="spellStart"/>
      <w:r>
        <w:rPr>
          <w:rFonts w:ascii="Menlo-Regular" w:hAnsi="Menlo-Regular" w:cs="Menlo-Regular"/>
          <w:color w:val="0D6401"/>
          <w:sz w:val="28"/>
          <w:szCs w:val="28"/>
        </w:rPr>
        <w:t>Prints</w:t>
      </w:r>
      <w:proofErr w:type="spellEnd"/>
      <w:r>
        <w:rPr>
          <w:rFonts w:ascii="Menlo-Regular" w:hAnsi="Menlo-Regular" w:cs="Menlo-Regular"/>
          <w:color w:val="0D6401"/>
          <w:sz w:val="28"/>
          <w:szCs w:val="28"/>
        </w:rPr>
        <w:t xml:space="preserve"> "128"</w:t>
      </w:r>
    </w:p>
    <w:p w:rsidR="00384FC8" w:rsidRDefault="00384FC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>También se pueden usar rangos para los bucles.</w:t>
      </w:r>
    </w:p>
    <w:p w:rsidR="00384FC8" w:rsidRDefault="00384FC8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total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0</w:t>
      </w:r>
    </w:p>
    <w:p w:rsidR="00384FC8" w:rsidRDefault="00384FC8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for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i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97007E"/>
          <w:sz w:val="28"/>
          <w:szCs w:val="28"/>
        </w:rPr>
        <w:t>in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1400C4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sz w:val="28"/>
          <w:szCs w:val="28"/>
        </w:rPr>
        <w:t>..&lt;</w:t>
      </w:r>
      <w:r>
        <w:rPr>
          <w:rFonts w:ascii="Menlo-Regular" w:hAnsi="Menlo-Regular" w:cs="Menlo-Regular"/>
          <w:color w:val="1400C4"/>
          <w:sz w:val="28"/>
          <w:szCs w:val="28"/>
        </w:rPr>
        <w:t>4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325B61"/>
          <w:sz w:val="28"/>
          <w:szCs w:val="28"/>
        </w:rPr>
        <w:t>total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+= </w:t>
      </w:r>
      <w:r>
        <w:rPr>
          <w:rFonts w:ascii="Menlo-Regular" w:hAnsi="Menlo-Regular" w:cs="Menlo-Regular"/>
          <w:color w:val="325B61"/>
          <w:sz w:val="28"/>
          <w:szCs w:val="28"/>
        </w:rPr>
        <w:t>i</w:t>
      </w:r>
    </w:p>
    <w:p w:rsidR="00384FC8" w:rsidRDefault="00384FC8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Default="00384FC8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r>
        <w:rPr>
          <w:rFonts w:ascii="Menlo-Regular" w:hAnsi="Menlo-Regular" w:cs="Menlo-Regular"/>
          <w:color w:val="325B61"/>
          <w:sz w:val="28"/>
          <w:szCs w:val="28"/>
        </w:rPr>
        <w:t>total</w:t>
      </w:r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sz w:val="28"/>
          <w:szCs w:val="28"/>
        </w:rPr>
        <w:t xml:space="preserve">// </w:t>
      </w:r>
      <w:proofErr w:type="spellStart"/>
      <w:r>
        <w:rPr>
          <w:rFonts w:ascii="Menlo-Regular" w:hAnsi="Menlo-Regular" w:cs="Menlo-Regular"/>
          <w:color w:val="0D6401"/>
          <w:sz w:val="28"/>
          <w:szCs w:val="28"/>
        </w:rPr>
        <w:t>Prints</w:t>
      </w:r>
      <w:proofErr w:type="spellEnd"/>
      <w:r>
        <w:rPr>
          <w:rFonts w:ascii="Menlo-Regular" w:hAnsi="Menlo-Regular" w:cs="Menlo-Regular"/>
          <w:color w:val="0D6401"/>
          <w:sz w:val="28"/>
          <w:szCs w:val="28"/>
        </w:rPr>
        <w:t xml:space="preserve"> "6"</w:t>
      </w:r>
    </w:p>
    <w:p w:rsidR="00384FC8" w:rsidRDefault="00384FC8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36"/>
          <w:szCs w:val="36"/>
        </w:rPr>
      </w:pPr>
    </w:p>
    <w:p w:rsidR="00591CD8" w:rsidRDefault="00591CD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62626"/>
          <w:sz w:val="36"/>
          <w:szCs w:val="36"/>
        </w:rPr>
      </w:pPr>
    </w:p>
    <w:p w:rsidR="00591CD8" w:rsidRDefault="00591CD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72"/>
          <w:szCs w:val="72"/>
        </w:rPr>
      </w:pPr>
      <w:r>
        <w:rPr>
          <w:rFonts w:ascii="HelveticaNeue-Light" w:hAnsi="HelveticaNeue-Light" w:cs="HelveticaNeue-Light"/>
          <w:color w:val="262626"/>
          <w:sz w:val="72"/>
          <w:szCs w:val="72"/>
        </w:rPr>
        <w:lastRenderedPageBreak/>
        <w:t>Funciones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Se usa </w:t>
      </w:r>
      <w:proofErr w:type="spellStart"/>
      <w:r>
        <w:rPr>
          <w:rFonts w:ascii="Menlo-Regular" w:hAnsi="Menlo-Regular" w:cs="Menlo-Regular"/>
          <w:color w:val="535353"/>
          <w:sz w:val="32"/>
          <w:szCs w:val="32"/>
        </w:rPr>
        <w:t>func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para declarar una función. Se llama a una función con la lista de parámetros entre paréntesis. Usa </w:t>
      </w:r>
      <w:r>
        <w:rPr>
          <w:rFonts w:ascii="Menlo-Regular" w:hAnsi="Menlo-Regular" w:cs="Menlo-Regular"/>
          <w:color w:val="535353"/>
          <w:sz w:val="32"/>
          <w:szCs w:val="32"/>
        </w:rPr>
        <w:t>-&gt;</w:t>
      </w: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para separar el tipo de valor de retorno de la función.</w:t>
      </w:r>
    </w:p>
    <w:p w:rsidR="00384FC8" w:rsidRPr="00F06907" w:rsidRDefault="00384FC8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func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="00E21EF8">
        <w:rPr>
          <w:rFonts w:ascii="Menlo-Regular" w:hAnsi="Menlo-Regular" w:cs="Menlo-Regular"/>
          <w:color w:val="325B61"/>
          <w:sz w:val="28"/>
          <w:szCs w:val="28"/>
          <w:lang w:val="en-US"/>
        </w:rPr>
        <w:t>saludar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r w:rsidR="00F73729">
        <w:rPr>
          <w:rFonts w:ascii="Menlo-Regular" w:hAnsi="Menlo-Regular" w:cs="Menlo-Regular"/>
          <w:color w:val="325B61"/>
          <w:sz w:val="28"/>
          <w:szCs w:val="28"/>
          <w:lang w:val="en-US"/>
        </w:rPr>
        <w:t>persona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String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proofErr w:type="spellStart"/>
      <w:r w:rsidR="00F73729">
        <w:rPr>
          <w:rFonts w:ascii="Menlo-Regular" w:hAnsi="Menlo-Regular" w:cs="Menlo-Regular"/>
          <w:color w:val="325B61"/>
          <w:sz w:val="28"/>
          <w:szCs w:val="28"/>
          <w:lang w:val="en-US"/>
        </w:rPr>
        <w:t>dia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String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) -&gt; </w:t>
      </w:r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String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{</w:t>
      </w:r>
    </w:p>
    <w:p w:rsidR="00384FC8" w:rsidRPr="00F73729" w:rsidRDefault="00384FC8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6F553A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proofErr w:type="spellStart"/>
      <w:r w:rsidRPr="00F73729">
        <w:rPr>
          <w:rFonts w:ascii="Menlo-Regular" w:hAnsi="Menlo-Regular" w:cs="Menlo-Regular"/>
          <w:color w:val="97007E"/>
          <w:sz w:val="28"/>
          <w:szCs w:val="28"/>
        </w:rPr>
        <w:t>return</w:t>
      </w:r>
      <w:proofErr w:type="spellEnd"/>
      <w:r w:rsidRPr="00F73729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 w:rsidRPr="00F73729">
        <w:rPr>
          <w:rFonts w:ascii="Menlo-Regular" w:hAnsi="Menlo-Regular" w:cs="Menlo-Regular"/>
          <w:color w:val="B50013"/>
          <w:sz w:val="28"/>
          <w:szCs w:val="28"/>
        </w:rPr>
        <w:t>"</w:t>
      </w:r>
      <w:r w:rsidR="00F73729" w:rsidRPr="00F73729">
        <w:rPr>
          <w:rFonts w:ascii="Menlo-Regular" w:hAnsi="Menlo-Regular" w:cs="Menlo-Regular"/>
          <w:color w:val="B50013"/>
          <w:sz w:val="28"/>
          <w:szCs w:val="28"/>
        </w:rPr>
        <w:t>Hola</w:t>
      </w:r>
      <w:r w:rsidRPr="00F73729">
        <w:rPr>
          <w:rFonts w:ascii="Menlo-Regular" w:hAnsi="Menlo-Regular" w:cs="Menlo-Regular"/>
          <w:color w:val="B50013"/>
          <w:sz w:val="28"/>
          <w:szCs w:val="28"/>
        </w:rPr>
        <w:t xml:space="preserve"> </w:t>
      </w:r>
      <w:proofErr w:type="gramStart"/>
      <w:r w:rsidRPr="00F73729">
        <w:rPr>
          <w:rFonts w:ascii="Menlo-Regular" w:hAnsi="Menlo-Regular" w:cs="Menlo-Regular"/>
          <w:color w:val="262626"/>
          <w:sz w:val="28"/>
          <w:szCs w:val="28"/>
        </w:rPr>
        <w:t>\(</w:t>
      </w:r>
      <w:proofErr w:type="gramEnd"/>
      <w:r w:rsidR="00F73729" w:rsidRPr="00F73729">
        <w:rPr>
          <w:rFonts w:ascii="Menlo-Regular" w:hAnsi="Menlo-Regular" w:cs="Menlo-Regular"/>
          <w:color w:val="325B61"/>
          <w:sz w:val="28"/>
          <w:szCs w:val="28"/>
        </w:rPr>
        <w:t>persona</w:t>
      </w:r>
      <w:r w:rsidRPr="00F73729">
        <w:rPr>
          <w:rFonts w:ascii="Menlo-Regular" w:hAnsi="Menlo-Regular" w:cs="Menlo-Regular"/>
          <w:color w:val="262626"/>
          <w:sz w:val="28"/>
          <w:szCs w:val="28"/>
        </w:rPr>
        <w:t>)</w:t>
      </w:r>
      <w:r w:rsidR="00F73729" w:rsidRPr="00F73729">
        <w:rPr>
          <w:rFonts w:ascii="Menlo-Regular" w:hAnsi="Menlo-Regular" w:cs="Menlo-Regular"/>
          <w:color w:val="B50013"/>
          <w:sz w:val="28"/>
          <w:szCs w:val="28"/>
        </w:rPr>
        <w:t>, hoy es</w:t>
      </w:r>
      <w:r w:rsidRPr="00F73729">
        <w:rPr>
          <w:rFonts w:ascii="Menlo-Regular" w:hAnsi="Menlo-Regular" w:cs="Menlo-Regular"/>
          <w:color w:val="B50013"/>
          <w:sz w:val="28"/>
          <w:szCs w:val="28"/>
        </w:rPr>
        <w:t xml:space="preserve"> </w:t>
      </w:r>
      <w:r w:rsidRPr="00F73729">
        <w:rPr>
          <w:rFonts w:ascii="Menlo-Regular" w:hAnsi="Menlo-Regular" w:cs="Menlo-Regular"/>
          <w:color w:val="262626"/>
          <w:sz w:val="28"/>
          <w:szCs w:val="28"/>
        </w:rPr>
        <w:t>\(</w:t>
      </w:r>
      <w:proofErr w:type="spellStart"/>
      <w:r w:rsidR="00F73729" w:rsidRPr="00F73729">
        <w:rPr>
          <w:rFonts w:ascii="Menlo-Regular" w:hAnsi="Menlo-Regular" w:cs="Menlo-Regular"/>
          <w:color w:val="325B61"/>
          <w:sz w:val="28"/>
          <w:szCs w:val="28"/>
        </w:rPr>
        <w:t>dia</w:t>
      </w:r>
      <w:proofErr w:type="spellEnd"/>
      <w:r w:rsidRPr="00F73729">
        <w:rPr>
          <w:rFonts w:ascii="Menlo-Regular" w:hAnsi="Menlo-Regular" w:cs="Menlo-Regular"/>
          <w:color w:val="262626"/>
          <w:sz w:val="28"/>
          <w:szCs w:val="28"/>
        </w:rPr>
        <w:t>)</w:t>
      </w:r>
      <w:r w:rsidRPr="00F73729">
        <w:rPr>
          <w:rFonts w:ascii="Menlo-Regular" w:hAnsi="Menlo-Regular" w:cs="Menlo-Regular"/>
          <w:color w:val="B50013"/>
          <w:sz w:val="28"/>
          <w:szCs w:val="28"/>
        </w:rPr>
        <w:t>."</w:t>
      </w:r>
    </w:p>
    <w:p w:rsidR="00384FC8" w:rsidRDefault="00384FC8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73729"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 w:rsidRPr="00F73729"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Pr="00F73729" w:rsidRDefault="00384FC8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6F553A"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 w:rsidRPr="006F553A"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 w:rsidR="00E21EF8" w:rsidRPr="00F73729">
        <w:rPr>
          <w:rFonts w:ascii="Menlo-Regular" w:hAnsi="Menlo-Regular" w:cs="Menlo-Regular"/>
          <w:color w:val="325B61"/>
          <w:sz w:val="28"/>
          <w:szCs w:val="28"/>
        </w:rPr>
        <w:t>saludar</w:t>
      </w:r>
      <w:r w:rsidR="00E21EF8" w:rsidRPr="00F73729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 w:rsidRPr="00F73729">
        <w:rPr>
          <w:rFonts w:ascii="Menlo-Regular" w:hAnsi="Menlo-Regular" w:cs="Menlo-Regular"/>
          <w:color w:val="262626"/>
          <w:sz w:val="28"/>
          <w:szCs w:val="28"/>
        </w:rPr>
        <w:t>(</w:t>
      </w:r>
      <w:r w:rsidRPr="00F73729">
        <w:rPr>
          <w:rFonts w:ascii="Menlo-Regular" w:hAnsi="Menlo-Regular" w:cs="Menlo-Regular"/>
          <w:color w:val="325B61"/>
          <w:sz w:val="28"/>
          <w:szCs w:val="28"/>
        </w:rPr>
        <w:t>person</w:t>
      </w:r>
      <w:r w:rsidR="00F73729" w:rsidRPr="00F73729">
        <w:rPr>
          <w:rFonts w:ascii="Menlo-Regular" w:hAnsi="Menlo-Regular" w:cs="Menlo-Regular"/>
          <w:color w:val="325B61"/>
          <w:sz w:val="28"/>
          <w:szCs w:val="28"/>
        </w:rPr>
        <w:t>a</w:t>
      </w:r>
      <w:r w:rsidRPr="00F73729"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r w:rsidRPr="00F73729">
        <w:rPr>
          <w:rFonts w:ascii="Menlo-Regular" w:hAnsi="Menlo-Regular" w:cs="Menlo-Regular"/>
          <w:color w:val="B50013"/>
          <w:sz w:val="28"/>
          <w:szCs w:val="28"/>
        </w:rPr>
        <w:t>"</w:t>
      </w:r>
      <w:r w:rsidR="00F73729">
        <w:rPr>
          <w:rFonts w:ascii="Menlo-Regular" w:hAnsi="Menlo-Regular" w:cs="Menlo-Regular"/>
          <w:color w:val="B50013"/>
          <w:sz w:val="28"/>
          <w:szCs w:val="28"/>
        </w:rPr>
        <w:t>Javier</w:t>
      </w:r>
      <w:r w:rsidRPr="00F73729">
        <w:rPr>
          <w:rFonts w:ascii="Menlo-Regular" w:hAnsi="Menlo-Regular" w:cs="Menlo-Regular"/>
          <w:color w:val="B50013"/>
          <w:sz w:val="28"/>
          <w:szCs w:val="28"/>
        </w:rPr>
        <w:t>"</w:t>
      </w:r>
      <w:r w:rsidRPr="00F73729"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proofErr w:type="spellStart"/>
      <w:r w:rsidR="00F73729" w:rsidRPr="00F73729">
        <w:rPr>
          <w:rFonts w:ascii="Menlo-Regular" w:hAnsi="Menlo-Regular" w:cs="Menlo-Regular"/>
          <w:color w:val="325B61"/>
          <w:sz w:val="28"/>
          <w:szCs w:val="28"/>
        </w:rPr>
        <w:t>dia</w:t>
      </w:r>
      <w:proofErr w:type="spellEnd"/>
      <w:r w:rsidRPr="00F73729"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r w:rsidRPr="00F73729">
        <w:rPr>
          <w:rFonts w:ascii="Menlo-Regular" w:hAnsi="Menlo-Regular" w:cs="Menlo-Regular"/>
          <w:color w:val="B50013"/>
          <w:sz w:val="28"/>
          <w:szCs w:val="28"/>
        </w:rPr>
        <w:t>"</w:t>
      </w:r>
      <w:r w:rsidR="00F73729" w:rsidRPr="00F73729">
        <w:rPr>
          <w:rFonts w:ascii="Menlo-Regular" w:hAnsi="Menlo-Regular" w:cs="Menlo-Regular"/>
          <w:color w:val="B50013"/>
          <w:sz w:val="28"/>
          <w:szCs w:val="28"/>
        </w:rPr>
        <w:t>Miércoles</w:t>
      </w:r>
      <w:r w:rsidRPr="00F73729">
        <w:rPr>
          <w:rFonts w:ascii="Menlo-Regular" w:hAnsi="Menlo-Regular" w:cs="Menlo-Regular"/>
          <w:color w:val="B50013"/>
          <w:sz w:val="28"/>
          <w:szCs w:val="28"/>
        </w:rPr>
        <w:t>"</w:t>
      </w:r>
      <w:r w:rsidRPr="00F73729"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 w:rsidP="00F73729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73729"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 w:rsidRPr="00F73729"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Se puede usar una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tuple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para devolver más de un valor desde una función.</w:t>
      </w:r>
    </w:p>
    <w:p w:rsidR="00384FC8" w:rsidRPr="00F06907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proofErr w:type="spellStart"/>
      <w:proofErr w:type="gramStart"/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func</w:t>
      </w:r>
      <w:proofErr w:type="spellEnd"/>
      <w:proofErr w:type="gram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calculateStatistics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scores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: [</w:t>
      </w:r>
      <w:proofErr w:type="spellStart"/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Int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]) -&gt; (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min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proofErr w:type="spellStart"/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Int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max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proofErr w:type="spellStart"/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Int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sum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proofErr w:type="spellStart"/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Int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 {</w:t>
      </w:r>
    </w:p>
    <w:p w:rsidR="00384FC8" w:rsidRDefault="00F73729" w:rsidP="00F737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262626"/>
          <w:sz w:val="28"/>
          <w:szCs w:val="28"/>
        </w:rPr>
      </w:pPr>
      <w:r w:rsidRPr="006F553A">
        <w:rPr>
          <w:rFonts w:ascii="Menlo-Regular" w:hAnsi="Menlo-Regular" w:cs="Menlo-Regular"/>
          <w:color w:val="97007E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="00384FC8"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proofErr w:type="gramEnd"/>
      <w:r w:rsidR="00384FC8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 w:rsidR="00384FC8">
        <w:rPr>
          <w:rFonts w:ascii="Menlo-Regular" w:hAnsi="Menlo-Regular" w:cs="Menlo-Regular"/>
          <w:color w:val="325B61"/>
          <w:sz w:val="28"/>
          <w:szCs w:val="28"/>
        </w:rPr>
        <w:t>min</w:t>
      </w:r>
      <w:r w:rsidR="00384FC8"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 w:rsidR="00384FC8">
        <w:rPr>
          <w:rFonts w:ascii="Menlo-Regular" w:hAnsi="Menlo-Regular" w:cs="Menlo-Regular"/>
          <w:color w:val="325B61"/>
          <w:sz w:val="28"/>
          <w:szCs w:val="28"/>
        </w:rPr>
        <w:t>scores</w:t>
      </w:r>
      <w:r w:rsidR="00384FC8">
        <w:rPr>
          <w:rFonts w:ascii="Menlo-Regular" w:hAnsi="Menlo-Regular" w:cs="Menlo-Regular"/>
          <w:color w:val="262626"/>
          <w:sz w:val="28"/>
          <w:szCs w:val="28"/>
        </w:rPr>
        <w:t>[</w:t>
      </w:r>
      <w:r w:rsidR="00384FC8">
        <w:rPr>
          <w:rFonts w:ascii="Menlo-Regular" w:hAnsi="Menlo-Regular" w:cs="Menlo-Regular"/>
          <w:color w:val="1400C4"/>
          <w:sz w:val="28"/>
          <w:szCs w:val="28"/>
        </w:rPr>
        <w:t>0</w:t>
      </w:r>
      <w:r w:rsidR="00384FC8">
        <w:rPr>
          <w:rFonts w:ascii="Menlo-Regular" w:hAnsi="Menlo-Regular" w:cs="Menlo-Regular"/>
          <w:color w:val="262626"/>
          <w:sz w:val="28"/>
          <w:szCs w:val="28"/>
        </w:rPr>
        <w:t>]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max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325B61"/>
          <w:sz w:val="28"/>
          <w:szCs w:val="28"/>
        </w:rPr>
        <w:t>scores</w:t>
      </w:r>
      <w:r>
        <w:rPr>
          <w:rFonts w:ascii="Menlo-Regular" w:hAnsi="Menlo-Regular" w:cs="Menlo-Regular"/>
          <w:color w:val="262626"/>
          <w:sz w:val="28"/>
          <w:szCs w:val="28"/>
        </w:rPr>
        <w:t>[</w:t>
      </w:r>
      <w:r>
        <w:rPr>
          <w:rFonts w:ascii="Menlo-Regular" w:hAnsi="Menlo-Regular" w:cs="Menlo-Regular"/>
          <w:color w:val="1400C4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sz w:val="28"/>
          <w:szCs w:val="28"/>
        </w:rPr>
        <w:t>]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sum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0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for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score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97007E"/>
          <w:sz w:val="28"/>
          <w:szCs w:val="28"/>
        </w:rPr>
        <w:t>in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scores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if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score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&gt;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max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max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325B61"/>
          <w:sz w:val="28"/>
          <w:szCs w:val="28"/>
        </w:rPr>
        <w:t>score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}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else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if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score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&lt; </w:t>
      </w:r>
      <w:r>
        <w:rPr>
          <w:rFonts w:ascii="Menlo-Regular" w:hAnsi="Menlo-Regular" w:cs="Menlo-Regular"/>
          <w:color w:val="325B61"/>
          <w:sz w:val="28"/>
          <w:szCs w:val="28"/>
        </w:rPr>
        <w:t>min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    </w:t>
      </w:r>
      <w:r>
        <w:rPr>
          <w:rFonts w:ascii="Menlo-Regular" w:hAnsi="Menlo-Regular" w:cs="Menlo-Regular"/>
          <w:color w:val="325B61"/>
          <w:sz w:val="28"/>
          <w:szCs w:val="28"/>
        </w:rPr>
        <w:t>min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325B61"/>
          <w:sz w:val="28"/>
          <w:szCs w:val="28"/>
        </w:rPr>
        <w:t>score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}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r>
        <w:rPr>
          <w:rFonts w:ascii="Menlo-Regular" w:hAnsi="Menlo-Regular" w:cs="Menlo-Regular"/>
          <w:color w:val="325B61"/>
          <w:sz w:val="28"/>
          <w:szCs w:val="28"/>
        </w:rPr>
        <w:t>sum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+= </w:t>
      </w:r>
      <w:r>
        <w:rPr>
          <w:rFonts w:ascii="Menlo-Regular" w:hAnsi="Menlo-Regular" w:cs="Menlo-Regular"/>
          <w:color w:val="325B61"/>
          <w:sz w:val="28"/>
          <w:szCs w:val="28"/>
        </w:rPr>
        <w:t>score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}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return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(</w:t>
      </w:r>
      <w:r>
        <w:rPr>
          <w:rFonts w:ascii="Menlo-Regular" w:hAnsi="Menlo-Regular" w:cs="Menlo-Regular"/>
          <w:color w:val="325B61"/>
          <w:sz w:val="28"/>
          <w:szCs w:val="28"/>
        </w:rPr>
        <w:t>min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max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325B61"/>
          <w:sz w:val="28"/>
          <w:szCs w:val="28"/>
        </w:rPr>
        <w:t>sum</w:t>
      </w:r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statistics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calculateStatistics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r>
        <w:rPr>
          <w:rFonts w:ascii="Menlo-Regular" w:hAnsi="Menlo-Regular" w:cs="Menlo-Regular"/>
          <w:color w:val="325B61"/>
          <w:sz w:val="28"/>
          <w:szCs w:val="28"/>
        </w:rPr>
        <w:t>scores</w:t>
      </w:r>
      <w:r>
        <w:rPr>
          <w:rFonts w:ascii="Menlo-Regular" w:hAnsi="Menlo-Regular" w:cs="Menlo-Regular"/>
          <w:color w:val="262626"/>
          <w:sz w:val="28"/>
          <w:szCs w:val="28"/>
        </w:rPr>
        <w:t>: [</w:t>
      </w:r>
      <w:r>
        <w:rPr>
          <w:rFonts w:ascii="Menlo-Regular" w:hAnsi="Menlo-Regular" w:cs="Menlo-Regular"/>
          <w:color w:val="1400C4"/>
          <w:sz w:val="28"/>
          <w:szCs w:val="28"/>
        </w:rPr>
        <w:t>5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100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r>
        <w:rPr>
          <w:rFonts w:ascii="Menlo-Regular" w:hAnsi="Menlo-Regular" w:cs="Menlo-Regular"/>
          <w:color w:val="1400C4"/>
          <w:sz w:val="28"/>
          <w:szCs w:val="28"/>
        </w:rPr>
        <w:t>9</w:t>
      </w:r>
      <w:r>
        <w:rPr>
          <w:rFonts w:ascii="Menlo-Regular" w:hAnsi="Menlo-Regular" w:cs="Menlo-Regular"/>
          <w:color w:val="262626"/>
          <w:sz w:val="28"/>
          <w:szCs w:val="28"/>
        </w:rPr>
        <w:t>])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statistics</w:t>
      </w:r>
      <w:r>
        <w:rPr>
          <w:rFonts w:ascii="Menlo-Regular" w:hAnsi="Menlo-Regular" w:cs="Menlo-Regular"/>
          <w:color w:val="262626"/>
          <w:sz w:val="28"/>
          <w:szCs w:val="28"/>
        </w:rPr>
        <w:t>.</w:t>
      </w:r>
      <w:r>
        <w:rPr>
          <w:rFonts w:ascii="Menlo-Regular" w:hAnsi="Menlo-Regular" w:cs="Menlo-Regular"/>
          <w:color w:val="325B61"/>
          <w:sz w:val="28"/>
          <w:szCs w:val="28"/>
        </w:rPr>
        <w:t>sum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0D6401"/>
          <w:sz w:val="28"/>
          <w:szCs w:val="28"/>
        </w:rPr>
        <w:t xml:space="preserve">// </w:t>
      </w:r>
      <w:proofErr w:type="spellStart"/>
      <w:r>
        <w:rPr>
          <w:rFonts w:ascii="Menlo-Regular" w:hAnsi="Menlo-Regular" w:cs="Menlo-Regular"/>
          <w:color w:val="0D6401"/>
          <w:sz w:val="28"/>
          <w:szCs w:val="28"/>
        </w:rPr>
        <w:t>Prints</w:t>
      </w:r>
      <w:proofErr w:type="spellEnd"/>
      <w:r>
        <w:rPr>
          <w:rFonts w:ascii="Menlo-Regular" w:hAnsi="Menlo-Regular" w:cs="Menlo-Regular"/>
          <w:color w:val="0D6401"/>
          <w:sz w:val="28"/>
          <w:szCs w:val="28"/>
        </w:rPr>
        <w:t xml:space="preserve"> "120"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r>
        <w:rPr>
          <w:rFonts w:ascii="Menlo-Regular" w:hAnsi="Menlo-Regular" w:cs="Menlo-Regular"/>
          <w:color w:val="325B61"/>
          <w:sz w:val="28"/>
          <w:szCs w:val="28"/>
        </w:rPr>
        <w:t>statistics</w:t>
      </w:r>
      <w:r>
        <w:rPr>
          <w:rFonts w:ascii="Menlo-Regular" w:hAnsi="Menlo-Regular" w:cs="Menlo-Regular"/>
          <w:color w:val="262626"/>
          <w:sz w:val="28"/>
          <w:szCs w:val="28"/>
        </w:rPr>
        <w:t>.</w:t>
      </w:r>
      <w:r>
        <w:rPr>
          <w:rFonts w:ascii="Menlo-Regular" w:hAnsi="Menlo-Regular" w:cs="Menlo-Regular"/>
          <w:color w:val="1400C4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0D6401"/>
          <w:sz w:val="28"/>
          <w:szCs w:val="28"/>
        </w:rPr>
        <w:t xml:space="preserve">// </w:t>
      </w:r>
      <w:proofErr w:type="spellStart"/>
      <w:r>
        <w:rPr>
          <w:rFonts w:ascii="Menlo-Regular" w:hAnsi="Menlo-Regular" w:cs="Menlo-Regular"/>
          <w:color w:val="0D6401"/>
          <w:sz w:val="28"/>
          <w:szCs w:val="28"/>
        </w:rPr>
        <w:t>Prints</w:t>
      </w:r>
      <w:proofErr w:type="spellEnd"/>
      <w:r>
        <w:rPr>
          <w:rFonts w:ascii="Menlo-Regular" w:hAnsi="Menlo-Regular" w:cs="Menlo-Regular"/>
          <w:color w:val="0D6401"/>
          <w:sz w:val="28"/>
          <w:szCs w:val="28"/>
        </w:rPr>
        <w:t xml:space="preserve"> "120"</w:t>
      </w:r>
    </w:p>
    <w:p w:rsidR="00384FC8" w:rsidRDefault="00384FC8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0D6401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0A0366" w:rsidRDefault="000A036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72"/>
          <w:szCs w:val="72"/>
        </w:rPr>
      </w:pPr>
    </w:p>
    <w:p w:rsidR="000A0366" w:rsidRDefault="000A036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72"/>
          <w:szCs w:val="72"/>
        </w:rPr>
      </w:pP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72"/>
          <w:szCs w:val="72"/>
        </w:rPr>
      </w:pPr>
      <w:r>
        <w:rPr>
          <w:rFonts w:ascii="HelveticaNeue-Light" w:hAnsi="HelveticaNeue-Light" w:cs="HelveticaNeue-Light"/>
          <w:color w:val="262626"/>
          <w:sz w:val="72"/>
          <w:szCs w:val="72"/>
        </w:rPr>
        <w:lastRenderedPageBreak/>
        <w:t>Objetos y clases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Declaramos una clase en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swift</w:t>
      </w:r>
      <w:proofErr w:type="spellEnd"/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</w:p>
    <w:p w:rsidR="00384FC8" w:rsidRDefault="00384FC8" w:rsidP="00591CD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proofErr w:type="spellStart"/>
      <w:proofErr w:type="gramStart"/>
      <w:r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>class</w:t>
      </w:r>
      <w:proofErr w:type="spellEnd"/>
      <w:proofErr w:type="gramEnd"/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</w:t>
      </w:r>
      <w:r w:rsidR="00591CD8">
        <w:rPr>
          <w:rFonts w:ascii="Menlo-Regular" w:hAnsi="Menlo-Regular" w:cs="Menlo-Regular"/>
          <w:color w:val="0B4F79"/>
          <w:kern w:val="1"/>
          <w:sz w:val="30"/>
          <w:szCs w:val="30"/>
        </w:rPr>
        <w:t>Forma</w:t>
      </w:r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{</w:t>
      </w:r>
    </w:p>
    <w:p w:rsidR="00384FC8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r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ab/>
      </w:r>
      <w:proofErr w:type="spellStart"/>
      <w:proofErr w:type="gramStart"/>
      <w:r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>var</w:t>
      </w:r>
      <w:proofErr w:type="spellEnd"/>
      <w:proofErr w:type="gramEnd"/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</w:t>
      </w:r>
      <w:proofErr w:type="spellStart"/>
      <w:r w:rsidR="00366838">
        <w:rPr>
          <w:rFonts w:ascii="Menlo-Regular" w:hAnsi="Menlo-Regular" w:cs="Menlo-Regular"/>
          <w:color w:val="0F68A0"/>
          <w:kern w:val="1"/>
          <w:sz w:val="30"/>
          <w:szCs w:val="30"/>
        </w:rPr>
        <w:t>num</w:t>
      </w:r>
      <w:r w:rsidR="00591CD8">
        <w:rPr>
          <w:rFonts w:ascii="Menlo-Regular" w:hAnsi="Menlo-Regular" w:cs="Menlo-Regular"/>
          <w:color w:val="0F68A0"/>
          <w:kern w:val="1"/>
          <w:sz w:val="30"/>
          <w:szCs w:val="30"/>
        </w:rPr>
        <w:t>eroDeCaras</w:t>
      </w:r>
      <w:proofErr w:type="spellEnd"/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: </w:t>
      </w:r>
      <w:proofErr w:type="spellStart"/>
      <w:r>
        <w:rPr>
          <w:rFonts w:ascii="Menlo-Regular" w:hAnsi="Menlo-Regular" w:cs="Menlo-Regular"/>
          <w:color w:val="3900A0"/>
          <w:kern w:val="1"/>
          <w:sz w:val="30"/>
          <w:szCs w:val="30"/>
        </w:rPr>
        <w:t>Int</w:t>
      </w:r>
      <w:proofErr w:type="spellEnd"/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= </w:t>
      </w:r>
      <w:r>
        <w:rPr>
          <w:rFonts w:ascii="Menlo-Regular" w:hAnsi="Menlo-Regular" w:cs="Menlo-Regular"/>
          <w:color w:val="1C00CF"/>
          <w:kern w:val="1"/>
          <w:sz w:val="30"/>
          <w:szCs w:val="30"/>
        </w:rPr>
        <w:t>0</w:t>
      </w:r>
    </w:p>
    <w:p w:rsidR="00384FC8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r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ab/>
      </w:r>
      <w:proofErr w:type="spellStart"/>
      <w:proofErr w:type="gramStart"/>
      <w:r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>var</w:t>
      </w:r>
      <w:proofErr w:type="spellEnd"/>
      <w:proofErr w:type="gramEnd"/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</w:t>
      </w:r>
      <w:r w:rsidR="00591CD8">
        <w:rPr>
          <w:rFonts w:ascii="Menlo-Regular" w:hAnsi="Menlo-Regular" w:cs="Menlo-Regular"/>
          <w:color w:val="0F68A0"/>
          <w:kern w:val="1"/>
          <w:sz w:val="30"/>
          <w:szCs w:val="30"/>
        </w:rPr>
        <w:t>nombre</w:t>
      </w:r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: </w:t>
      </w:r>
      <w:proofErr w:type="spellStart"/>
      <w:r>
        <w:rPr>
          <w:rFonts w:ascii="Menlo-Regular" w:hAnsi="Menlo-Regular" w:cs="Menlo-Regular"/>
          <w:color w:val="3900A0"/>
          <w:kern w:val="1"/>
          <w:sz w:val="30"/>
          <w:szCs w:val="30"/>
        </w:rPr>
        <w:t>String</w:t>
      </w:r>
      <w:proofErr w:type="spellEnd"/>
    </w:p>
    <w:p w:rsidR="00384FC8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       </w:t>
      </w:r>
    </w:p>
    <w:p w:rsidR="00384FC8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r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ab/>
      </w:r>
      <w:proofErr w:type="spellStart"/>
      <w:proofErr w:type="gramStart"/>
      <w:r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>init</w:t>
      </w:r>
      <w:proofErr w:type="spellEnd"/>
      <w:r>
        <w:rPr>
          <w:rFonts w:ascii="Menlo-Regular" w:hAnsi="Menlo-Regular" w:cs="Menlo-Regular"/>
          <w:color w:val="000000"/>
          <w:kern w:val="1"/>
          <w:sz w:val="30"/>
          <w:szCs w:val="30"/>
        </w:rPr>
        <w:t>(</w:t>
      </w:r>
      <w:proofErr w:type="gramEnd"/>
      <w:r w:rsidR="00591CD8">
        <w:rPr>
          <w:rFonts w:ascii="Menlo-Regular" w:hAnsi="Menlo-Regular" w:cs="Menlo-Regular"/>
          <w:color w:val="000000"/>
          <w:kern w:val="1"/>
          <w:sz w:val="30"/>
          <w:szCs w:val="30"/>
        </w:rPr>
        <w:t>nombre</w:t>
      </w:r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: </w:t>
      </w:r>
      <w:proofErr w:type="spellStart"/>
      <w:r>
        <w:rPr>
          <w:rFonts w:ascii="Menlo-Regular" w:hAnsi="Menlo-Regular" w:cs="Menlo-Regular"/>
          <w:color w:val="3900A0"/>
          <w:kern w:val="1"/>
          <w:sz w:val="30"/>
          <w:szCs w:val="30"/>
        </w:rPr>
        <w:t>String</w:t>
      </w:r>
      <w:proofErr w:type="spellEnd"/>
      <w:r>
        <w:rPr>
          <w:rFonts w:ascii="Menlo-Regular" w:hAnsi="Menlo-Regular" w:cs="Menlo-Regular"/>
          <w:color w:val="000000"/>
          <w:kern w:val="1"/>
          <w:sz w:val="30"/>
          <w:szCs w:val="30"/>
        </w:rPr>
        <w:t>) {</w:t>
      </w:r>
    </w:p>
    <w:p w:rsidR="00384FC8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r>
        <w:rPr>
          <w:rFonts w:ascii="Menlo-Regular" w:hAnsi="Menlo-Regular" w:cs="Menlo-Regular"/>
          <w:color w:val="000000"/>
          <w:kern w:val="1"/>
          <w:sz w:val="30"/>
          <w:szCs w:val="30"/>
        </w:rPr>
        <w:tab/>
      </w:r>
      <w:r>
        <w:rPr>
          <w:rFonts w:ascii="Menlo-Regular" w:hAnsi="Menlo-Regular" w:cs="Menlo-Regular"/>
          <w:color w:val="000000"/>
          <w:kern w:val="1"/>
          <w:sz w:val="30"/>
          <w:szCs w:val="30"/>
        </w:rPr>
        <w:tab/>
      </w:r>
      <w:proofErr w:type="spellStart"/>
      <w:r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>self</w:t>
      </w:r>
      <w:r>
        <w:rPr>
          <w:rFonts w:ascii="Menlo-Regular" w:hAnsi="Menlo-Regular" w:cs="Menlo-Regular"/>
          <w:color w:val="000000"/>
          <w:kern w:val="1"/>
          <w:sz w:val="30"/>
          <w:szCs w:val="30"/>
        </w:rPr>
        <w:t>.</w:t>
      </w:r>
      <w:r w:rsidR="00591CD8">
        <w:rPr>
          <w:rFonts w:ascii="Menlo-Regular" w:hAnsi="Menlo-Regular" w:cs="Menlo-Regular"/>
          <w:color w:val="326D74"/>
          <w:kern w:val="1"/>
          <w:sz w:val="30"/>
          <w:szCs w:val="30"/>
        </w:rPr>
        <w:t>nombre</w:t>
      </w:r>
      <w:proofErr w:type="spellEnd"/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= </w:t>
      </w:r>
      <w:r w:rsidR="00591CD8">
        <w:rPr>
          <w:rFonts w:ascii="Menlo-Regular" w:hAnsi="Menlo-Regular" w:cs="Menlo-Regular"/>
          <w:color w:val="000000"/>
          <w:kern w:val="1"/>
          <w:sz w:val="30"/>
          <w:szCs w:val="30"/>
        </w:rPr>
        <w:t>nombre</w:t>
      </w:r>
    </w:p>
    <w:p w:rsidR="00384FC8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r>
        <w:rPr>
          <w:rFonts w:ascii="Menlo-Regular" w:hAnsi="Menlo-Regular" w:cs="Menlo-Regular"/>
          <w:color w:val="000000"/>
          <w:kern w:val="1"/>
          <w:sz w:val="30"/>
          <w:szCs w:val="30"/>
        </w:rPr>
        <w:tab/>
        <w:t>}</w:t>
      </w:r>
    </w:p>
    <w:p w:rsidR="00384FC8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       </w:t>
      </w:r>
    </w:p>
    <w:p w:rsidR="00384FC8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r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ab/>
      </w:r>
      <w:proofErr w:type="spellStart"/>
      <w:proofErr w:type="gramStart"/>
      <w:r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>func</w:t>
      </w:r>
      <w:proofErr w:type="spellEnd"/>
      <w:proofErr w:type="gramEnd"/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</w:t>
      </w:r>
      <w:proofErr w:type="spellStart"/>
      <w:r w:rsidR="00591CD8">
        <w:rPr>
          <w:rFonts w:ascii="Menlo-Regular" w:hAnsi="Menlo-Regular" w:cs="Menlo-Regular"/>
          <w:color w:val="0F68A0"/>
          <w:kern w:val="1"/>
          <w:sz w:val="30"/>
          <w:szCs w:val="30"/>
        </w:rPr>
        <w:t>simpleDescripc</w:t>
      </w:r>
      <w:r>
        <w:rPr>
          <w:rFonts w:ascii="Menlo-Regular" w:hAnsi="Menlo-Regular" w:cs="Menlo-Regular"/>
          <w:color w:val="0F68A0"/>
          <w:kern w:val="1"/>
          <w:sz w:val="30"/>
          <w:szCs w:val="30"/>
        </w:rPr>
        <w:t>ion</w:t>
      </w:r>
      <w:proofErr w:type="spellEnd"/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() -&gt; </w:t>
      </w:r>
      <w:proofErr w:type="spellStart"/>
      <w:r>
        <w:rPr>
          <w:rFonts w:ascii="Menlo-Regular" w:hAnsi="Menlo-Regular" w:cs="Menlo-Regular"/>
          <w:color w:val="3900A0"/>
          <w:kern w:val="1"/>
          <w:sz w:val="30"/>
          <w:szCs w:val="30"/>
        </w:rPr>
        <w:t>String</w:t>
      </w:r>
      <w:proofErr w:type="spellEnd"/>
      <w:r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{</w:t>
      </w:r>
    </w:p>
    <w:p w:rsidR="00384FC8" w:rsidRPr="00591CD8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r w:rsidRPr="000A0366"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   </w:t>
      </w:r>
      <w:r w:rsidRPr="000A0366">
        <w:rPr>
          <w:rFonts w:ascii="Menlo-Regular" w:hAnsi="Menlo-Regular" w:cs="Menlo-Regular"/>
          <w:color w:val="000000"/>
          <w:kern w:val="1"/>
          <w:sz w:val="30"/>
          <w:szCs w:val="30"/>
        </w:rPr>
        <w:tab/>
      </w:r>
      <w:r w:rsidRPr="000A0366">
        <w:rPr>
          <w:rFonts w:ascii="Menlo-Regular" w:hAnsi="Menlo-Regular" w:cs="Menlo-Regular"/>
          <w:color w:val="000000"/>
          <w:kern w:val="1"/>
          <w:sz w:val="30"/>
          <w:szCs w:val="30"/>
        </w:rPr>
        <w:tab/>
      </w:r>
      <w:proofErr w:type="spellStart"/>
      <w:proofErr w:type="gramStart"/>
      <w:r w:rsidRPr="00591CD8"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>return</w:t>
      </w:r>
      <w:proofErr w:type="spellEnd"/>
      <w:proofErr w:type="gramEnd"/>
      <w:r w:rsidRPr="00591CD8"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</w:t>
      </w:r>
      <w:r w:rsidR="00591CD8" w:rsidRPr="00591CD8">
        <w:rPr>
          <w:rFonts w:ascii="Menlo-Regular" w:hAnsi="Menlo-Regular" w:cs="Menlo-Regular"/>
          <w:color w:val="C41A16"/>
          <w:kern w:val="1"/>
          <w:sz w:val="30"/>
          <w:szCs w:val="30"/>
        </w:rPr>
        <w:t>"Un</w:t>
      </w:r>
      <w:r w:rsidRPr="00591CD8">
        <w:rPr>
          <w:rFonts w:ascii="Menlo-Regular" w:hAnsi="Menlo-Regular" w:cs="Menlo-Regular"/>
          <w:color w:val="C41A16"/>
          <w:kern w:val="1"/>
          <w:sz w:val="30"/>
          <w:szCs w:val="30"/>
        </w:rPr>
        <w:t xml:space="preserve"> </w:t>
      </w:r>
      <w:r w:rsidRPr="00591CD8">
        <w:rPr>
          <w:rFonts w:ascii="Menlo-Regular" w:hAnsi="Menlo-Regular" w:cs="Menlo-Regular"/>
          <w:color w:val="000000"/>
          <w:kern w:val="1"/>
          <w:sz w:val="30"/>
          <w:szCs w:val="30"/>
        </w:rPr>
        <w:t>\(</w:t>
      </w:r>
      <w:r w:rsidR="00591CD8" w:rsidRPr="00591CD8">
        <w:rPr>
          <w:rFonts w:ascii="Menlo-Regular" w:hAnsi="Menlo-Regular" w:cs="Menlo-Regular"/>
          <w:color w:val="0F68A0"/>
          <w:kern w:val="1"/>
          <w:sz w:val="30"/>
          <w:szCs w:val="30"/>
        </w:rPr>
        <w:t xml:space="preserve"> nombre</w:t>
      </w:r>
      <w:r w:rsidRPr="00591CD8">
        <w:rPr>
          <w:rFonts w:ascii="Menlo-Regular" w:hAnsi="Menlo-Regular" w:cs="Menlo-Regular"/>
          <w:color w:val="000000"/>
          <w:kern w:val="1"/>
          <w:sz w:val="30"/>
          <w:szCs w:val="30"/>
        </w:rPr>
        <w:t>)</w:t>
      </w:r>
      <w:r w:rsidRPr="00591CD8">
        <w:rPr>
          <w:rFonts w:ascii="Menlo-Regular" w:hAnsi="Menlo-Regular" w:cs="Menlo-Regular"/>
          <w:color w:val="C41A16"/>
          <w:kern w:val="1"/>
          <w:sz w:val="30"/>
          <w:szCs w:val="30"/>
        </w:rPr>
        <w:t xml:space="preserve"> </w:t>
      </w:r>
      <w:r w:rsidR="00591CD8" w:rsidRPr="00591CD8">
        <w:rPr>
          <w:rFonts w:ascii="Menlo-Regular" w:hAnsi="Menlo-Regular" w:cs="Menlo-Regular"/>
          <w:color w:val="C41A16"/>
          <w:kern w:val="1"/>
          <w:sz w:val="30"/>
          <w:szCs w:val="30"/>
        </w:rPr>
        <w:t>es una forma con</w:t>
      </w:r>
      <w:r w:rsidRPr="00591CD8">
        <w:rPr>
          <w:rFonts w:ascii="Menlo-Regular" w:hAnsi="Menlo-Regular" w:cs="Menlo-Regular"/>
          <w:color w:val="C41A16"/>
          <w:kern w:val="1"/>
          <w:sz w:val="30"/>
          <w:szCs w:val="30"/>
        </w:rPr>
        <w:t xml:space="preserve"> </w:t>
      </w:r>
      <w:r w:rsidRPr="00591CD8">
        <w:rPr>
          <w:rFonts w:ascii="Menlo-Regular" w:hAnsi="Menlo-Regular" w:cs="Menlo-Regular"/>
          <w:color w:val="000000"/>
          <w:kern w:val="1"/>
          <w:sz w:val="30"/>
          <w:szCs w:val="30"/>
        </w:rPr>
        <w:t>\(</w:t>
      </w:r>
      <w:r w:rsidR="00591CD8" w:rsidRPr="00591CD8">
        <w:rPr>
          <w:rFonts w:ascii="Menlo-Regular" w:hAnsi="Menlo-Regular" w:cs="Menlo-Regular"/>
          <w:color w:val="0F68A0"/>
          <w:kern w:val="1"/>
          <w:sz w:val="30"/>
          <w:szCs w:val="30"/>
        </w:rPr>
        <w:t xml:space="preserve"> </w:t>
      </w:r>
      <w:proofErr w:type="spellStart"/>
      <w:r w:rsidR="00366838">
        <w:rPr>
          <w:rFonts w:ascii="Menlo-Regular" w:hAnsi="Menlo-Regular" w:cs="Menlo-Regular"/>
          <w:color w:val="0F68A0"/>
          <w:kern w:val="1"/>
          <w:sz w:val="30"/>
          <w:szCs w:val="30"/>
        </w:rPr>
        <w:t>num</w:t>
      </w:r>
      <w:r w:rsidR="00591CD8" w:rsidRPr="00591CD8">
        <w:rPr>
          <w:rFonts w:ascii="Menlo-Regular" w:hAnsi="Menlo-Regular" w:cs="Menlo-Regular"/>
          <w:color w:val="0F68A0"/>
          <w:kern w:val="1"/>
          <w:sz w:val="30"/>
          <w:szCs w:val="30"/>
        </w:rPr>
        <w:t>eroDeCaras</w:t>
      </w:r>
      <w:proofErr w:type="spellEnd"/>
      <w:r w:rsidRPr="00591CD8">
        <w:rPr>
          <w:rFonts w:ascii="Menlo-Regular" w:hAnsi="Menlo-Regular" w:cs="Menlo-Regular"/>
          <w:color w:val="000000"/>
          <w:kern w:val="1"/>
          <w:sz w:val="30"/>
          <w:szCs w:val="30"/>
        </w:rPr>
        <w:t>)</w:t>
      </w:r>
      <w:r w:rsidRPr="00591CD8">
        <w:rPr>
          <w:rFonts w:ascii="Menlo-Regular" w:hAnsi="Menlo-Regular" w:cs="Menlo-Regular"/>
          <w:color w:val="C41A16"/>
          <w:kern w:val="1"/>
          <w:sz w:val="30"/>
          <w:szCs w:val="30"/>
        </w:rPr>
        <w:t xml:space="preserve"> </w:t>
      </w:r>
      <w:r w:rsidR="00591CD8">
        <w:rPr>
          <w:rFonts w:ascii="Menlo-Regular" w:hAnsi="Menlo-Regular" w:cs="Menlo-Regular"/>
          <w:color w:val="C41A16"/>
          <w:kern w:val="1"/>
          <w:sz w:val="30"/>
          <w:szCs w:val="30"/>
        </w:rPr>
        <w:t>caras</w:t>
      </w:r>
      <w:r w:rsidRPr="00591CD8">
        <w:rPr>
          <w:rFonts w:ascii="Menlo-Regular" w:hAnsi="Menlo-Regular" w:cs="Menlo-Regular"/>
          <w:color w:val="C41A16"/>
          <w:kern w:val="1"/>
          <w:sz w:val="30"/>
          <w:szCs w:val="30"/>
        </w:rPr>
        <w:t>."</w:t>
      </w:r>
    </w:p>
    <w:p w:rsidR="00384FC8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r w:rsidRPr="00591CD8">
        <w:rPr>
          <w:rFonts w:ascii="Menlo-Regular" w:hAnsi="Menlo-Regular" w:cs="Menlo-Regular"/>
          <w:color w:val="000000"/>
          <w:kern w:val="1"/>
          <w:sz w:val="30"/>
          <w:szCs w:val="30"/>
        </w:rPr>
        <w:tab/>
      </w:r>
      <w:r>
        <w:rPr>
          <w:rFonts w:ascii="Menlo-Regular" w:hAnsi="Menlo-Regular" w:cs="Menlo-Regular"/>
          <w:color w:val="000000"/>
          <w:kern w:val="1"/>
          <w:sz w:val="30"/>
          <w:szCs w:val="30"/>
        </w:rPr>
        <w:t>}</w:t>
      </w:r>
    </w:p>
    <w:p w:rsidR="00384FC8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000000"/>
          <w:kern w:val="1"/>
          <w:sz w:val="30"/>
          <w:szCs w:val="30"/>
        </w:rPr>
        <w:t>}</w:t>
      </w:r>
    </w:p>
    <w:p w:rsidR="00384FC8" w:rsidRDefault="00384FC8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>Creamos una instancia de una clase</w:t>
      </w:r>
    </w:p>
    <w:p w:rsidR="00384FC8" w:rsidRPr="00F06907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  <w:lang w:val="en-US"/>
        </w:rPr>
      </w:pPr>
      <w:r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ab/>
      </w:r>
      <w:proofErr w:type="spellStart"/>
      <w:proofErr w:type="gramStart"/>
      <w:r w:rsidRPr="00F06907">
        <w:rPr>
          <w:rFonts w:ascii="Menlo-Bold" w:hAnsi="Menlo-Bold" w:cs="Menlo-Bold"/>
          <w:b/>
          <w:bCs/>
          <w:color w:val="9B2393"/>
          <w:kern w:val="1"/>
          <w:sz w:val="30"/>
          <w:szCs w:val="30"/>
          <w:lang w:val="en-US"/>
        </w:rPr>
        <w:t>var</w:t>
      </w:r>
      <w:proofErr w:type="spellEnd"/>
      <w:proofErr w:type="gramEnd"/>
      <w:r w:rsidRPr="00F06907">
        <w:rPr>
          <w:rFonts w:ascii="Menlo-Regular" w:hAnsi="Menlo-Regular" w:cs="Menlo-Regular"/>
          <w:color w:val="000000"/>
          <w:kern w:val="1"/>
          <w:sz w:val="30"/>
          <w:szCs w:val="30"/>
          <w:lang w:val="en-US"/>
        </w:rPr>
        <w:t xml:space="preserve"> </w:t>
      </w:r>
      <w:r w:rsidR="00591CD8">
        <w:rPr>
          <w:rFonts w:ascii="Menlo-Regular" w:hAnsi="Menlo-Regular" w:cs="Menlo-Regular"/>
          <w:color w:val="0F68A0"/>
          <w:kern w:val="1"/>
          <w:sz w:val="30"/>
          <w:szCs w:val="30"/>
          <w:lang w:val="en-US"/>
        </w:rPr>
        <w:t>forma</w:t>
      </w:r>
      <w:r w:rsidRPr="00F06907">
        <w:rPr>
          <w:rFonts w:ascii="Menlo-Regular" w:hAnsi="Menlo-Regular" w:cs="Menlo-Regular"/>
          <w:color w:val="000000"/>
          <w:kern w:val="1"/>
          <w:sz w:val="30"/>
          <w:szCs w:val="30"/>
          <w:lang w:val="en-US"/>
        </w:rPr>
        <w:t xml:space="preserve"> = </w:t>
      </w:r>
      <w:r w:rsidRPr="00F06907">
        <w:rPr>
          <w:rFonts w:ascii="Menlo-Regular" w:hAnsi="Menlo-Regular" w:cs="Menlo-Regular"/>
          <w:color w:val="1C464A"/>
          <w:kern w:val="1"/>
          <w:sz w:val="30"/>
          <w:szCs w:val="30"/>
          <w:lang w:val="en-US"/>
        </w:rPr>
        <w:t>Shape</w:t>
      </w:r>
      <w:r w:rsidRPr="00F06907">
        <w:rPr>
          <w:rFonts w:ascii="Menlo-Regular" w:hAnsi="Menlo-Regular" w:cs="Menlo-Regular"/>
          <w:color w:val="000000"/>
          <w:kern w:val="1"/>
          <w:sz w:val="30"/>
          <w:szCs w:val="30"/>
          <w:lang w:val="en-US"/>
        </w:rPr>
        <w:t xml:space="preserve">(name: </w:t>
      </w:r>
      <w:r w:rsidRPr="00F06907">
        <w:rPr>
          <w:rFonts w:ascii="Menlo-Regular" w:hAnsi="Menlo-Regular" w:cs="Menlo-Regular"/>
          <w:color w:val="C41A16"/>
          <w:kern w:val="1"/>
          <w:sz w:val="30"/>
          <w:szCs w:val="30"/>
          <w:lang w:val="en-US"/>
        </w:rPr>
        <w:t>"Heptagon"</w:t>
      </w:r>
      <w:r w:rsidRPr="00F06907">
        <w:rPr>
          <w:rFonts w:ascii="Menlo-Regular" w:hAnsi="Menlo-Regular" w:cs="Menlo-Regular"/>
          <w:color w:val="000000"/>
          <w:kern w:val="1"/>
          <w:sz w:val="30"/>
          <w:szCs w:val="30"/>
          <w:lang w:val="en-US"/>
        </w:rPr>
        <w:t>)</w:t>
      </w:r>
    </w:p>
    <w:p w:rsidR="00384FC8" w:rsidRPr="006F553A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r w:rsidRPr="00F06907">
        <w:rPr>
          <w:rFonts w:ascii="Menlo-Regular" w:hAnsi="Menlo-Regular" w:cs="Menlo-Regular"/>
          <w:color w:val="326D74"/>
          <w:kern w:val="1"/>
          <w:sz w:val="30"/>
          <w:szCs w:val="30"/>
          <w:lang w:val="en-US"/>
        </w:rPr>
        <w:tab/>
      </w:r>
      <w:proofErr w:type="spellStart"/>
      <w:r w:rsidR="00591CD8" w:rsidRPr="006F553A">
        <w:rPr>
          <w:rFonts w:ascii="Menlo-Regular" w:hAnsi="Menlo-Regular" w:cs="Menlo-Regular"/>
          <w:color w:val="0F68A0"/>
          <w:kern w:val="1"/>
          <w:sz w:val="30"/>
          <w:szCs w:val="30"/>
        </w:rPr>
        <w:t>forma</w:t>
      </w:r>
      <w:r w:rsidRPr="006F553A">
        <w:rPr>
          <w:rFonts w:ascii="Menlo-Regular" w:hAnsi="Menlo-Regular" w:cs="Menlo-Regular"/>
          <w:color w:val="000000"/>
          <w:kern w:val="1"/>
          <w:sz w:val="30"/>
          <w:szCs w:val="30"/>
        </w:rPr>
        <w:t>.</w:t>
      </w:r>
      <w:r w:rsidR="00366838">
        <w:rPr>
          <w:rFonts w:ascii="Menlo-Regular" w:hAnsi="Menlo-Regular" w:cs="Menlo-Regular"/>
          <w:color w:val="0F68A0"/>
          <w:kern w:val="1"/>
          <w:sz w:val="30"/>
          <w:szCs w:val="30"/>
        </w:rPr>
        <w:t>numeroDeCaras</w:t>
      </w:r>
      <w:proofErr w:type="spellEnd"/>
      <w:r w:rsidR="00366838" w:rsidRPr="006F553A"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</w:t>
      </w:r>
      <w:r w:rsidRPr="006F553A"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= </w:t>
      </w:r>
      <w:r w:rsidRPr="006F553A">
        <w:rPr>
          <w:rFonts w:ascii="Menlo-Regular" w:hAnsi="Menlo-Regular" w:cs="Menlo-Regular"/>
          <w:color w:val="1C00CF"/>
          <w:kern w:val="1"/>
          <w:sz w:val="30"/>
          <w:szCs w:val="30"/>
        </w:rPr>
        <w:t>7</w:t>
      </w:r>
    </w:p>
    <w:p w:rsidR="00384FC8" w:rsidRPr="006F553A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r w:rsidRPr="006F553A"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ab/>
      </w:r>
      <w:proofErr w:type="spellStart"/>
      <w:proofErr w:type="gramStart"/>
      <w:r w:rsidRPr="006F553A">
        <w:rPr>
          <w:rFonts w:ascii="Menlo-Bold" w:hAnsi="Menlo-Bold" w:cs="Menlo-Bold"/>
          <w:b/>
          <w:bCs/>
          <w:color w:val="9B2393"/>
          <w:kern w:val="1"/>
          <w:sz w:val="30"/>
          <w:szCs w:val="30"/>
        </w:rPr>
        <w:t>var</w:t>
      </w:r>
      <w:proofErr w:type="spellEnd"/>
      <w:proofErr w:type="gramEnd"/>
      <w:r w:rsidRPr="006F553A"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</w:t>
      </w:r>
      <w:proofErr w:type="spellStart"/>
      <w:r w:rsidR="00366838">
        <w:rPr>
          <w:rFonts w:ascii="Menlo-Regular" w:hAnsi="Menlo-Regular" w:cs="Menlo-Regular"/>
          <w:color w:val="0F68A0"/>
          <w:kern w:val="1"/>
          <w:sz w:val="30"/>
          <w:szCs w:val="30"/>
        </w:rPr>
        <w:t>simpleDescripcion</w:t>
      </w:r>
      <w:proofErr w:type="spellEnd"/>
      <w:r w:rsidR="00366838" w:rsidRPr="006F553A"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 </w:t>
      </w:r>
      <w:r w:rsidRPr="006F553A">
        <w:rPr>
          <w:rFonts w:ascii="Menlo-Regular" w:hAnsi="Menlo-Regular" w:cs="Menlo-Regular"/>
          <w:color w:val="000000"/>
          <w:kern w:val="1"/>
          <w:sz w:val="30"/>
          <w:szCs w:val="30"/>
        </w:rPr>
        <w:t xml:space="preserve">= </w:t>
      </w:r>
      <w:r w:rsidR="00591CD8" w:rsidRPr="006F553A">
        <w:rPr>
          <w:rFonts w:ascii="Menlo-Regular" w:hAnsi="Menlo-Regular" w:cs="Menlo-Regular"/>
          <w:color w:val="0F68A0"/>
          <w:kern w:val="1"/>
          <w:sz w:val="30"/>
          <w:szCs w:val="30"/>
        </w:rPr>
        <w:t>forma</w:t>
      </w:r>
      <w:r w:rsidRPr="006F553A">
        <w:rPr>
          <w:rFonts w:ascii="Menlo-Regular" w:hAnsi="Menlo-Regular" w:cs="Menlo-Regular"/>
          <w:color w:val="000000"/>
          <w:kern w:val="1"/>
          <w:sz w:val="30"/>
          <w:szCs w:val="30"/>
        </w:rPr>
        <w:t>.</w:t>
      </w:r>
      <w:r w:rsidR="00366838" w:rsidRPr="00366838">
        <w:rPr>
          <w:rFonts w:ascii="Menlo-Regular" w:hAnsi="Menlo-Regular" w:cs="Menlo-Regular"/>
          <w:color w:val="0F68A0"/>
          <w:kern w:val="1"/>
          <w:sz w:val="30"/>
          <w:szCs w:val="30"/>
        </w:rPr>
        <w:t xml:space="preserve"> </w:t>
      </w:r>
      <w:proofErr w:type="spellStart"/>
      <w:proofErr w:type="gramStart"/>
      <w:r w:rsidR="00366838">
        <w:rPr>
          <w:rFonts w:ascii="Menlo-Regular" w:hAnsi="Menlo-Regular" w:cs="Menlo-Regular"/>
          <w:color w:val="0F68A0"/>
          <w:kern w:val="1"/>
          <w:sz w:val="30"/>
          <w:szCs w:val="30"/>
        </w:rPr>
        <w:t>simpleDescripcion</w:t>
      </w:r>
      <w:proofErr w:type="spellEnd"/>
      <w:proofErr w:type="gramEnd"/>
      <w:r w:rsidRPr="006F553A">
        <w:rPr>
          <w:rFonts w:ascii="Menlo-Regular" w:hAnsi="Menlo-Regular" w:cs="Menlo-Regular"/>
          <w:color w:val="000000"/>
          <w:kern w:val="1"/>
          <w:sz w:val="30"/>
          <w:szCs w:val="30"/>
        </w:rPr>
        <w:t>()</w:t>
      </w:r>
    </w:p>
    <w:p w:rsidR="00384FC8" w:rsidRDefault="00384FC8">
      <w:pPr>
        <w:widowControl w:val="0"/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30"/>
          <w:szCs w:val="30"/>
        </w:rPr>
      </w:pPr>
      <w:r w:rsidRPr="006F553A">
        <w:rPr>
          <w:rFonts w:ascii="Menlo-Regular" w:hAnsi="Menlo-Regular" w:cs="Menlo-Regular"/>
          <w:color w:val="6C36A9"/>
          <w:kern w:val="1"/>
          <w:sz w:val="30"/>
          <w:szCs w:val="30"/>
        </w:rPr>
        <w:tab/>
      </w:r>
      <w:proofErr w:type="spellStart"/>
      <w:proofErr w:type="gramStart"/>
      <w:r>
        <w:rPr>
          <w:rFonts w:ascii="Menlo-Regular" w:hAnsi="Menlo-Regular" w:cs="Menlo-Regular"/>
          <w:color w:val="6C36A9"/>
          <w:kern w:val="1"/>
          <w:sz w:val="30"/>
          <w:szCs w:val="30"/>
        </w:rPr>
        <w:t>print</w:t>
      </w:r>
      <w:proofErr w:type="spellEnd"/>
      <w:r>
        <w:rPr>
          <w:rFonts w:ascii="Menlo-Regular" w:hAnsi="Menlo-Regular" w:cs="Menlo-Regular"/>
          <w:color w:val="000000"/>
          <w:kern w:val="1"/>
          <w:sz w:val="30"/>
          <w:szCs w:val="30"/>
        </w:rPr>
        <w:t>(</w:t>
      </w:r>
      <w:proofErr w:type="spellStart"/>
      <w:proofErr w:type="gramEnd"/>
      <w:r w:rsidR="00366838">
        <w:rPr>
          <w:rFonts w:ascii="Menlo-Regular" w:hAnsi="Menlo-Regular" w:cs="Menlo-Regular"/>
          <w:color w:val="0F68A0"/>
          <w:kern w:val="1"/>
          <w:sz w:val="30"/>
          <w:szCs w:val="30"/>
        </w:rPr>
        <w:t>simpleDescripcion</w:t>
      </w:r>
      <w:proofErr w:type="spellEnd"/>
      <w:r>
        <w:rPr>
          <w:rFonts w:ascii="Menlo-Regular" w:hAnsi="Menlo-Regular" w:cs="Menlo-Regular"/>
          <w:color w:val="000000"/>
          <w:kern w:val="1"/>
          <w:sz w:val="30"/>
          <w:szCs w:val="30"/>
        </w:rPr>
        <w:t>)</w:t>
      </w:r>
    </w:p>
    <w:p w:rsidR="00384FC8" w:rsidRDefault="00384FC8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62626"/>
          <w:sz w:val="28"/>
          <w:szCs w:val="28"/>
        </w:rPr>
      </w:pPr>
    </w:p>
    <w:p w:rsidR="00384FC8" w:rsidRDefault="00384FC8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Utilizamos herencia y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override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para </w:t>
      </w:r>
      <w:proofErr w:type="spellStart"/>
      <w:r>
        <w:rPr>
          <w:rFonts w:ascii="HelveticaNeue-Light" w:hAnsi="HelveticaNeue-Light" w:cs="HelveticaNeue-Light"/>
          <w:color w:val="262626"/>
          <w:sz w:val="36"/>
          <w:szCs w:val="36"/>
        </w:rPr>
        <w:t>sobreescribir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una función de la clase padre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class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 w:rsidR="00366838">
        <w:rPr>
          <w:rFonts w:ascii="Menlo-Regular" w:hAnsi="Menlo-Regular" w:cs="Menlo-Regular"/>
          <w:color w:val="325B61"/>
          <w:sz w:val="28"/>
          <w:szCs w:val="28"/>
        </w:rPr>
        <w:t>Cuadrado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r w:rsidR="00366838">
        <w:rPr>
          <w:rFonts w:ascii="Menlo-Regular" w:hAnsi="Menlo-Regular" w:cs="Menlo-Regular"/>
          <w:color w:val="491187"/>
          <w:sz w:val="28"/>
          <w:szCs w:val="28"/>
        </w:rPr>
        <w:t>Forma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 w:rsidR="00366838">
        <w:rPr>
          <w:rFonts w:ascii="Menlo-Regular" w:hAnsi="Menlo-Regular" w:cs="Menlo-Regular"/>
          <w:color w:val="325B61"/>
          <w:sz w:val="28"/>
          <w:szCs w:val="28"/>
        </w:rPr>
        <w:t>longitudCara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proofErr w:type="spellStart"/>
      <w:r>
        <w:rPr>
          <w:rFonts w:ascii="Menlo-Regular" w:hAnsi="Menlo-Regular" w:cs="Menlo-Regular"/>
          <w:color w:val="491187"/>
          <w:sz w:val="28"/>
          <w:szCs w:val="28"/>
        </w:rPr>
        <w:t>Double</w:t>
      </w:r>
      <w:proofErr w:type="spellEnd"/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Pr="00F06907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proofErr w:type="spellStart"/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init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proofErr w:type="spellStart"/>
      <w:r w:rsidR="00366838" w:rsidRPr="00366838">
        <w:rPr>
          <w:rFonts w:ascii="Menlo-Regular" w:hAnsi="Menlo-Regular" w:cs="Menlo-Regular"/>
          <w:color w:val="325B61"/>
          <w:sz w:val="28"/>
          <w:szCs w:val="28"/>
          <w:lang w:val="en-US"/>
        </w:rPr>
        <w:t>longitudCara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Double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proofErr w:type="spellStart"/>
      <w:r w:rsidR="00591CD8" w:rsidRPr="00591CD8">
        <w:rPr>
          <w:rFonts w:ascii="Menlo-Regular" w:hAnsi="Menlo-Regular" w:cs="Menlo-Regular"/>
          <w:color w:val="0F68A0"/>
          <w:kern w:val="1"/>
          <w:sz w:val="30"/>
          <w:szCs w:val="30"/>
          <w:lang w:val="en-US"/>
        </w:rPr>
        <w:t>nombre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String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 {</w:t>
      </w: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self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.</w:t>
      </w:r>
      <w:r w:rsidR="00366838" w:rsidRPr="00366838">
        <w:rPr>
          <w:rFonts w:ascii="Menlo-Regular" w:hAnsi="Menlo-Regular" w:cs="Menlo-Regular"/>
          <w:color w:val="325B61"/>
          <w:sz w:val="28"/>
          <w:szCs w:val="28"/>
        </w:rPr>
        <w:t xml:space="preserve"> </w:t>
      </w:r>
      <w:proofErr w:type="spellStart"/>
      <w:r w:rsidR="00366838">
        <w:rPr>
          <w:rFonts w:ascii="Menlo-Regular" w:hAnsi="Menlo-Regular" w:cs="Menlo-Regular"/>
          <w:color w:val="325B61"/>
          <w:sz w:val="28"/>
          <w:szCs w:val="28"/>
        </w:rPr>
        <w:t>longitudCara</w:t>
      </w:r>
      <w:proofErr w:type="spellEnd"/>
      <w:r w:rsidR="00366838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= </w:t>
      </w:r>
      <w:proofErr w:type="spellStart"/>
      <w:r w:rsidR="00366838">
        <w:rPr>
          <w:rFonts w:ascii="Menlo-Regular" w:hAnsi="Menlo-Regular" w:cs="Menlo-Regular"/>
          <w:color w:val="325B61"/>
          <w:sz w:val="28"/>
          <w:szCs w:val="28"/>
        </w:rPr>
        <w:t>longitudCara</w:t>
      </w:r>
      <w:proofErr w:type="spellEnd"/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super</w:t>
      </w:r>
      <w:r>
        <w:rPr>
          <w:rFonts w:ascii="Menlo-Regular" w:hAnsi="Menlo-Regular" w:cs="Menlo-Regular"/>
          <w:color w:val="262626"/>
          <w:sz w:val="28"/>
          <w:szCs w:val="28"/>
        </w:rPr>
        <w:t>.</w:t>
      </w:r>
      <w:r>
        <w:rPr>
          <w:rFonts w:ascii="Menlo-Regular" w:hAnsi="Menlo-Regular" w:cs="Menlo-Regular"/>
          <w:color w:val="325B61"/>
          <w:sz w:val="28"/>
          <w:szCs w:val="28"/>
        </w:rPr>
        <w:t>init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r w:rsidR="00591CD8">
        <w:rPr>
          <w:rFonts w:ascii="Menlo-Regular" w:hAnsi="Menlo-Regular" w:cs="Menlo-Regular"/>
          <w:color w:val="0F68A0"/>
          <w:kern w:val="1"/>
          <w:sz w:val="30"/>
          <w:szCs w:val="30"/>
        </w:rPr>
        <w:t>nombre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r w:rsidR="00591CD8">
        <w:rPr>
          <w:rFonts w:ascii="Menlo-Regular" w:hAnsi="Menlo-Regular" w:cs="Menlo-Regular"/>
          <w:color w:val="0F68A0"/>
          <w:kern w:val="1"/>
          <w:sz w:val="30"/>
          <w:szCs w:val="30"/>
        </w:rPr>
        <w:t>nombre</w:t>
      </w:r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proofErr w:type="spellStart"/>
      <w:r w:rsidR="00366838">
        <w:rPr>
          <w:rFonts w:ascii="Menlo-Regular" w:hAnsi="Menlo-Regular" w:cs="Menlo-Regular"/>
          <w:color w:val="0F68A0"/>
          <w:kern w:val="1"/>
          <w:sz w:val="30"/>
          <w:szCs w:val="30"/>
        </w:rPr>
        <w:t>numeroDeCaras</w:t>
      </w:r>
      <w:proofErr w:type="spellEnd"/>
      <w:r w:rsidR="00366838" w:rsidRPr="00F06907">
        <w:rPr>
          <w:rFonts w:ascii="Menlo-Regular" w:hAnsi="Menlo-Regular" w:cs="Menlo-Regular"/>
          <w:color w:val="000000"/>
          <w:kern w:val="1"/>
          <w:sz w:val="30"/>
          <w:szCs w:val="30"/>
          <w:lang w:val="en-US"/>
        </w:rPr>
        <w:t xml:space="preserve"> 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= </w:t>
      </w:r>
      <w:r>
        <w:rPr>
          <w:rFonts w:ascii="Menlo-Regular" w:hAnsi="Menlo-Regular" w:cs="Menlo-Regular"/>
          <w:color w:val="1400C4"/>
          <w:sz w:val="28"/>
          <w:szCs w:val="28"/>
        </w:rPr>
        <w:t>4</w:t>
      </w: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}</w:t>
      </w: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func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area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() -&gt; </w:t>
      </w:r>
      <w:proofErr w:type="spellStart"/>
      <w:r>
        <w:rPr>
          <w:rFonts w:ascii="Menlo-Regular" w:hAnsi="Menlo-Regular" w:cs="Menlo-Regular"/>
          <w:color w:val="491187"/>
          <w:sz w:val="28"/>
          <w:szCs w:val="28"/>
        </w:rPr>
        <w:t>Double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return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 w:rsidR="00366838">
        <w:rPr>
          <w:rFonts w:ascii="Menlo-Regular" w:hAnsi="Menlo-Regular" w:cs="Menlo-Regular"/>
          <w:color w:val="325B61"/>
          <w:sz w:val="28"/>
          <w:szCs w:val="28"/>
        </w:rPr>
        <w:t>longitudCara</w:t>
      </w:r>
      <w:proofErr w:type="spellEnd"/>
      <w:r w:rsidR="00366838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* </w:t>
      </w:r>
      <w:proofErr w:type="spellStart"/>
      <w:r w:rsidR="00366838">
        <w:rPr>
          <w:rFonts w:ascii="Menlo-Regular" w:hAnsi="Menlo-Regular" w:cs="Menlo-Regular"/>
          <w:color w:val="325B61"/>
          <w:sz w:val="28"/>
          <w:szCs w:val="28"/>
        </w:rPr>
        <w:t>longitudCara</w:t>
      </w:r>
      <w:proofErr w:type="spellEnd"/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lastRenderedPageBreak/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}</w:t>
      </w: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override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func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 w:rsidR="00366838">
        <w:rPr>
          <w:rFonts w:ascii="Menlo-Regular" w:hAnsi="Menlo-Regular" w:cs="Menlo-Regular"/>
          <w:color w:val="0F68A0"/>
          <w:kern w:val="1"/>
          <w:sz w:val="30"/>
          <w:szCs w:val="30"/>
        </w:rPr>
        <w:t>simpleDescripcion</w:t>
      </w:r>
      <w:proofErr w:type="spellEnd"/>
      <w:r w:rsidR="00366838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() -&gt; </w:t>
      </w:r>
      <w:proofErr w:type="spellStart"/>
      <w:r>
        <w:rPr>
          <w:rFonts w:ascii="Menlo-Regular" w:hAnsi="Menlo-Regular" w:cs="Menlo-Regular"/>
          <w:color w:val="491187"/>
          <w:sz w:val="28"/>
          <w:szCs w:val="28"/>
        </w:rPr>
        <w:t>String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Pr="0036683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366838"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 w:rsidRPr="00366838"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 w:rsidRPr="00366838"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proofErr w:type="spellStart"/>
      <w:r w:rsidRPr="00366838">
        <w:rPr>
          <w:rFonts w:ascii="Menlo-Regular" w:hAnsi="Menlo-Regular" w:cs="Menlo-Regular"/>
          <w:color w:val="97007E"/>
          <w:sz w:val="28"/>
          <w:szCs w:val="28"/>
        </w:rPr>
        <w:t>return</w:t>
      </w:r>
      <w:proofErr w:type="spellEnd"/>
      <w:r w:rsidRPr="00366838"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 w:rsidRPr="00366838">
        <w:rPr>
          <w:rFonts w:ascii="Menlo-Regular" w:hAnsi="Menlo-Regular" w:cs="Menlo-Regular"/>
          <w:color w:val="B50013"/>
          <w:sz w:val="28"/>
          <w:szCs w:val="28"/>
        </w:rPr>
        <w:t>"</w:t>
      </w:r>
      <w:r w:rsidR="00366838" w:rsidRPr="00366838">
        <w:rPr>
          <w:rFonts w:ascii="Menlo-Regular" w:hAnsi="Menlo-Regular" w:cs="Menlo-Regular"/>
          <w:color w:val="B50013"/>
          <w:sz w:val="28"/>
          <w:szCs w:val="28"/>
        </w:rPr>
        <w:t xml:space="preserve">Un cuadrado con caras de </w:t>
      </w:r>
      <w:proofErr w:type="spellStart"/>
      <w:r w:rsidR="00366838" w:rsidRPr="00366838">
        <w:rPr>
          <w:rFonts w:ascii="Menlo-Regular" w:hAnsi="Menlo-Regular" w:cs="Menlo-Regular"/>
          <w:color w:val="B50013"/>
          <w:sz w:val="28"/>
          <w:szCs w:val="28"/>
        </w:rPr>
        <w:t>longitug</w:t>
      </w:r>
      <w:proofErr w:type="spellEnd"/>
      <w:r w:rsidR="00366838" w:rsidRPr="00366838">
        <w:rPr>
          <w:rFonts w:ascii="Menlo-Regular" w:hAnsi="Menlo-Regular" w:cs="Menlo-Regular"/>
          <w:color w:val="B50013"/>
          <w:sz w:val="28"/>
          <w:szCs w:val="28"/>
        </w:rPr>
        <w:t xml:space="preserve"> </w:t>
      </w:r>
      <w:proofErr w:type="gramStart"/>
      <w:r w:rsidRPr="00366838">
        <w:rPr>
          <w:rFonts w:ascii="Menlo-Regular" w:hAnsi="Menlo-Regular" w:cs="Menlo-Regular"/>
          <w:color w:val="262626"/>
          <w:sz w:val="28"/>
          <w:szCs w:val="28"/>
        </w:rPr>
        <w:t>\(</w:t>
      </w:r>
      <w:proofErr w:type="gramEnd"/>
      <w:r w:rsidR="00366838" w:rsidRPr="00366838">
        <w:rPr>
          <w:rFonts w:ascii="Menlo-Regular" w:hAnsi="Menlo-Regular" w:cs="Menlo-Regular"/>
          <w:color w:val="325B61"/>
          <w:sz w:val="28"/>
          <w:szCs w:val="28"/>
        </w:rPr>
        <w:t xml:space="preserve"> </w:t>
      </w:r>
      <w:proofErr w:type="spellStart"/>
      <w:r w:rsidR="00366838">
        <w:rPr>
          <w:rFonts w:ascii="Menlo-Regular" w:hAnsi="Menlo-Regular" w:cs="Menlo-Regular"/>
          <w:color w:val="325B61"/>
          <w:sz w:val="28"/>
          <w:szCs w:val="28"/>
        </w:rPr>
        <w:t>longitudCara</w:t>
      </w:r>
      <w:proofErr w:type="spellEnd"/>
      <w:r w:rsidRPr="00366838">
        <w:rPr>
          <w:rFonts w:ascii="Menlo-Regular" w:hAnsi="Menlo-Regular" w:cs="Menlo-Regular"/>
          <w:color w:val="262626"/>
          <w:sz w:val="28"/>
          <w:szCs w:val="28"/>
        </w:rPr>
        <w:t>)</w:t>
      </w:r>
      <w:r w:rsidRPr="00366838">
        <w:rPr>
          <w:rFonts w:ascii="Menlo-Regular" w:hAnsi="Menlo-Regular" w:cs="Menlo-Regular"/>
          <w:color w:val="B50013"/>
          <w:sz w:val="28"/>
          <w:szCs w:val="28"/>
        </w:rPr>
        <w:t>."</w:t>
      </w: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366838"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 w:rsidRPr="00366838"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 w:rsidRPr="00366838"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Pr="00F06907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let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test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= </w:t>
      </w:r>
      <w:proofErr w:type="spellStart"/>
      <w:r w:rsidR="00366838">
        <w:rPr>
          <w:rFonts w:ascii="Menlo-Regular" w:hAnsi="Menlo-Regular" w:cs="Menlo-Regular"/>
          <w:color w:val="325B61"/>
          <w:sz w:val="28"/>
          <w:szCs w:val="28"/>
          <w:lang w:val="en-US"/>
        </w:rPr>
        <w:t>Cudrado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proofErr w:type="spellStart"/>
      <w:r w:rsidR="00366838" w:rsidRPr="00366838">
        <w:rPr>
          <w:rFonts w:ascii="Menlo-Regular" w:hAnsi="Menlo-Regular" w:cs="Menlo-Regular"/>
          <w:color w:val="325B61"/>
          <w:sz w:val="28"/>
          <w:szCs w:val="28"/>
          <w:lang w:val="en-US"/>
        </w:rPr>
        <w:t>longitudCara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r w:rsidRPr="00F06907">
        <w:rPr>
          <w:rFonts w:ascii="Menlo-Regular" w:hAnsi="Menlo-Regular" w:cs="Menlo-Regular"/>
          <w:color w:val="1400C4"/>
          <w:sz w:val="28"/>
          <w:szCs w:val="28"/>
          <w:lang w:val="en-US"/>
        </w:rPr>
        <w:t>5.2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proofErr w:type="spellStart"/>
      <w:r w:rsidR="00366838">
        <w:rPr>
          <w:rFonts w:ascii="Menlo-Regular" w:hAnsi="Menlo-Regular" w:cs="Menlo-Regular"/>
          <w:color w:val="325B61"/>
          <w:sz w:val="28"/>
          <w:szCs w:val="28"/>
          <w:lang w:val="en-US"/>
        </w:rPr>
        <w:t>nombre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"my test square"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325B61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325B61"/>
          <w:kern w:val="1"/>
          <w:sz w:val="28"/>
          <w:szCs w:val="28"/>
          <w:lang w:val="en-US"/>
        </w:rPr>
        <w:tab/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test</w:t>
      </w:r>
      <w:r>
        <w:rPr>
          <w:rFonts w:ascii="Menlo-Regular" w:hAnsi="Menlo-Regular" w:cs="Menlo-Regular"/>
          <w:color w:val="262626"/>
          <w:sz w:val="28"/>
          <w:szCs w:val="28"/>
        </w:rPr>
        <w:t>.</w:t>
      </w:r>
      <w:r>
        <w:rPr>
          <w:rFonts w:ascii="Menlo-Regular" w:hAnsi="Menlo-Regular" w:cs="Menlo-Regular"/>
          <w:color w:val="325B61"/>
          <w:sz w:val="28"/>
          <w:szCs w:val="28"/>
        </w:rPr>
        <w:t>area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()</w:t>
      </w:r>
    </w:p>
    <w:p w:rsidR="00384FC8" w:rsidRDefault="00384FC8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325B61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test</w:t>
      </w:r>
      <w:r>
        <w:rPr>
          <w:rFonts w:ascii="Menlo-Regular" w:hAnsi="Menlo-Regular" w:cs="Menlo-Regular"/>
          <w:color w:val="262626"/>
          <w:sz w:val="28"/>
          <w:szCs w:val="28"/>
        </w:rPr>
        <w:t>.</w:t>
      </w:r>
      <w:r w:rsidR="00366838">
        <w:rPr>
          <w:rFonts w:ascii="Menlo-Regular" w:hAnsi="Menlo-Regular" w:cs="Menlo-Regular"/>
          <w:color w:val="0F68A0"/>
          <w:kern w:val="1"/>
          <w:sz w:val="30"/>
          <w:szCs w:val="30"/>
        </w:rPr>
        <w:t>simpleDescripcion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()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646464"/>
          <w:sz w:val="21"/>
          <w:szCs w:val="21"/>
        </w:rPr>
      </w:pPr>
    </w:p>
    <w:p w:rsidR="00384FC8" w:rsidRDefault="00384FC8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</w:p>
    <w:p w:rsidR="00384FC8" w:rsidRDefault="00384FC8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325B61"/>
          <w:sz w:val="28"/>
          <w:szCs w:val="28"/>
        </w:rPr>
      </w:pPr>
    </w:p>
    <w:p w:rsidR="00384FC8" w:rsidRDefault="00384FC8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72"/>
          <w:szCs w:val="72"/>
        </w:rPr>
      </w:pPr>
      <w:r>
        <w:rPr>
          <w:rFonts w:ascii="HelveticaNeue-Light" w:hAnsi="HelveticaNeue-Light" w:cs="HelveticaNeue-Light"/>
          <w:color w:val="262626"/>
          <w:sz w:val="72"/>
          <w:szCs w:val="72"/>
        </w:rPr>
        <w:t>Enumeraciones y estructuras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>Crear enumeraciones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enum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325B61"/>
          <w:sz w:val="28"/>
          <w:szCs w:val="28"/>
        </w:rPr>
        <w:t>Rank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proofErr w:type="spellStart"/>
      <w:r>
        <w:rPr>
          <w:rFonts w:ascii="Menlo-Regular" w:hAnsi="Menlo-Regular" w:cs="Menlo-Regular"/>
          <w:color w:val="491187"/>
          <w:sz w:val="28"/>
          <w:szCs w:val="28"/>
        </w:rPr>
        <w:t>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97007E"/>
          <w:sz w:val="28"/>
          <w:szCs w:val="28"/>
        </w:rPr>
        <w:t>case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ace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r>
        <w:rPr>
          <w:rFonts w:ascii="Menlo-Regular" w:hAnsi="Menlo-Regular" w:cs="Menlo-Regular"/>
          <w:color w:val="1400C4"/>
          <w:sz w:val="28"/>
          <w:szCs w:val="28"/>
        </w:rPr>
        <w:t>1</w:t>
      </w:r>
    </w:p>
    <w:p w:rsidR="00384FC8" w:rsidRPr="00F06907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case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two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three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four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five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six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seven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eight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nine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ten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r>
        <w:rPr>
          <w:rFonts w:ascii="Menlo-Regular" w:hAnsi="Menlo-Regular" w:cs="Menlo-Regular"/>
          <w:color w:val="97007E"/>
          <w:sz w:val="28"/>
          <w:szCs w:val="28"/>
        </w:rPr>
        <w:t>case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jack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queen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,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king</w:t>
      </w:r>
      <w:proofErr w:type="spellEnd"/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func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simpleDescription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() -&gt; </w:t>
      </w:r>
      <w:proofErr w:type="spellStart"/>
      <w:r>
        <w:rPr>
          <w:rFonts w:ascii="Menlo-Regular" w:hAnsi="Menlo-Regular" w:cs="Menlo-Regular"/>
          <w:color w:val="491187"/>
          <w:sz w:val="28"/>
          <w:szCs w:val="28"/>
        </w:rPr>
        <w:t>String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switch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self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r>
        <w:rPr>
          <w:rFonts w:ascii="Menlo-Regular" w:hAnsi="Menlo-Regular" w:cs="Menlo-Regular"/>
          <w:color w:val="97007E"/>
          <w:sz w:val="28"/>
          <w:szCs w:val="28"/>
        </w:rPr>
        <w:t>case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.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ace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: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return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ace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r>
        <w:rPr>
          <w:rFonts w:ascii="Menlo-Regular" w:hAnsi="Menlo-Regular" w:cs="Menlo-Regular"/>
          <w:color w:val="97007E"/>
          <w:sz w:val="28"/>
          <w:szCs w:val="28"/>
        </w:rPr>
        <w:t>case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.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jack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: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return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jack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r>
        <w:rPr>
          <w:rFonts w:ascii="Menlo-Regular" w:hAnsi="Menlo-Regular" w:cs="Menlo-Regular"/>
          <w:color w:val="97007E"/>
          <w:sz w:val="28"/>
          <w:szCs w:val="28"/>
        </w:rPr>
        <w:t>case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.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queen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: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return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queen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r>
        <w:rPr>
          <w:rFonts w:ascii="Menlo-Regular" w:hAnsi="Menlo-Regular" w:cs="Menlo-Regular"/>
          <w:color w:val="97007E"/>
          <w:sz w:val="28"/>
          <w:szCs w:val="28"/>
        </w:rPr>
        <w:t>case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.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king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: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return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king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</w:t>
      </w:r>
      <w:r>
        <w:rPr>
          <w:rFonts w:ascii="Menlo-Regular" w:hAnsi="Menlo-Regular" w:cs="Menlo-Regular"/>
          <w:color w:val="97007E"/>
          <w:sz w:val="28"/>
          <w:szCs w:val="28"/>
        </w:rPr>
        <w:t>default</w:t>
      </w:r>
      <w:r>
        <w:rPr>
          <w:rFonts w:ascii="Menlo-Regular" w:hAnsi="Menlo-Regular" w:cs="Menlo-Regular"/>
          <w:color w:val="262626"/>
          <w:sz w:val="28"/>
          <w:szCs w:val="28"/>
        </w:rPr>
        <w:t>: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return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String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self</w:t>
      </w:r>
      <w:r>
        <w:rPr>
          <w:rFonts w:ascii="Menlo-Regular" w:hAnsi="Menlo-Regular" w:cs="Menlo-Regular"/>
          <w:color w:val="262626"/>
          <w:sz w:val="28"/>
          <w:szCs w:val="28"/>
        </w:rPr>
        <w:t>.</w:t>
      </w:r>
      <w:r>
        <w:rPr>
          <w:rFonts w:ascii="Menlo-Regular" w:hAnsi="Menlo-Regular" w:cs="Menlo-Regular"/>
          <w:color w:val="325B61"/>
          <w:sz w:val="28"/>
          <w:szCs w:val="28"/>
        </w:rPr>
        <w:t>rawValue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    }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}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ace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Rank</w:t>
      </w:r>
      <w:r>
        <w:rPr>
          <w:rFonts w:ascii="Menlo-Regular" w:hAnsi="Menlo-Regular" w:cs="Menlo-Regular"/>
          <w:color w:val="262626"/>
          <w:sz w:val="28"/>
          <w:szCs w:val="28"/>
        </w:rPr>
        <w:t>.</w:t>
      </w:r>
      <w:r>
        <w:rPr>
          <w:rFonts w:ascii="Menlo-Regular" w:hAnsi="Menlo-Regular" w:cs="Menlo-Regular"/>
          <w:color w:val="325B61"/>
          <w:sz w:val="28"/>
          <w:szCs w:val="28"/>
        </w:rPr>
        <w:t>ace</w:t>
      </w:r>
      <w:proofErr w:type="spellEnd"/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aceRawValue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ace</w:t>
      </w:r>
      <w:r>
        <w:rPr>
          <w:rFonts w:ascii="Menlo-Regular" w:hAnsi="Menlo-Regular" w:cs="Menlo-Regular"/>
          <w:color w:val="262626"/>
          <w:sz w:val="28"/>
          <w:szCs w:val="28"/>
        </w:rPr>
        <w:t>.</w:t>
      </w:r>
      <w:r>
        <w:rPr>
          <w:rFonts w:ascii="Menlo-Regular" w:hAnsi="Menlo-Regular" w:cs="Menlo-Regular"/>
          <w:color w:val="325B61"/>
          <w:sz w:val="28"/>
          <w:szCs w:val="28"/>
        </w:rPr>
        <w:t>rawValue</w:t>
      </w:r>
      <w:proofErr w:type="spellEnd"/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-Light" w:hAnsi="HelveticaNeue-Light" w:cs="HelveticaNeue-Light"/>
          <w:color w:val="262626"/>
          <w:kern w:val="1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kern w:val="1"/>
          <w:sz w:val="36"/>
          <w:szCs w:val="36"/>
        </w:rPr>
        <w:lastRenderedPageBreak/>
        <w:tab/>
      </w:r>
      <w:r>
        <w:rPr>
          <w:rFonts w:ascii="HelveticaNeue-Light" w:hAnsi="HelveticaNeue-Light" w:cs="HelveticaNeue-Light"/>
          <w:color w:val="262626"/>
          <w:kern w:val="1"/>
          <w:sz w:val="36"/>
          <w:szCs w:val="36"/>
        </w:rPr>
        <w:tab/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Usa </w:t>
      </w:r>
      <w:proofErr w:type="spellStart"/>
      <w:r>
        <w:rPr>
          <w:rFonts w:ascii="Menlo-Regular" w:hAnsi="Menlo-Regular" w:cs="Menlo-Regular"/>
          <w:color w:val="535353"/>
          <w:sz w:val="32"/>
          <w:szCs w:val="32"/>
        </w:rPr>
        <w:t>struct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para crear una estructura. Las estructuras soportan métodos y variables. Una de las mayores diferencias es que las estructuras se copian cuando son pasadas alrededor del código, mientras que las clases se pasan por referencia.</w:t>
      </w:r>
    </w:p>
    <w:p w:rsidR="00384FC8" w:rsidRDefault="00384FC8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-Light" w:hAnsi="HelveticaNeue-Light" w:cs="HelveticaNeue-Light"/>
          <w:color w:val="262626"/>
          <w:sz w:val="36"/>
          <w:szCs w:val="36"/>
        </w:rPr>
      </w:pPr>
    </w:p>
    <w:p w:rsidR="00384FC8" w:rsidRDefault="00384FC8">
      <w:pPr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struct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Card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rank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491187"/>
          <w:sz w:val="28"/>
          <w:szCs w:val="28"/>
        </w:rPr>
        <w:t>Rank</w:t>
      </w:r>
    </w:p>
    <w:p w:rsidR="00384FC8" w:rsidRDefault="00384FC8">
      <w:pPr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var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suit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proofErr w:type="spellStart"/>
      <w:r>
        <w:rPr>
          <w:rFonts w:ascii="Menlo-Regular" w:hAnsi="Menlo-Regular" w:cs="Menlo-Regular"/>
          <w:color w:val="491187"/>
          <w:sz w:val="28"/>
          <w:szCs w:val="28"/>
        </w:rPr>
        <w:t>Suit</w:t>
      </w:r>
      <w:proofErr w:type="spellEnd"/>
    </w:p>
    <w:p w:rsidR="00384FC8" w:rsidRDefault="00384FC8">
      <w:pPr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func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simpleDescription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() -&gt; </w:t>
      </w:r>
      <w:proofErr w:type="spellStart"/>
      <w:r>
        <w:rPr>
          <w:rFonts w:ascii="Menlo-Regular" w:hAnsi="Menlo-Regular" w:cs="Menlo-Regular"/>
          <w:color w:val="491187"/>
          <w:sz w:val="28"/>
          <w:szCs w:val="28"/>
        </w:rPr>
        <w:t>String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Pr="00F06907" w:rsidRDefault="00384FC8">
      <w:pPr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   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return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 xml:space="preserve">"The 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\(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rank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.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simpleDescription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())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 xml:space="preserve"> of 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\(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suit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.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simpleDescription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())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</w:t>
      </w:r>
    </w:p>
    <w:p w:rsidR="00384FC8" w:rsidRDefault="00384FC8">
      <w:pPr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Default="00384FC8">
      <w:pPr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Pr="00F06907" w:rsidRDefault="00384FC8">
      <w:pPr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let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threeOfSpades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=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Card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rank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: .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three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suit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: .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spades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</w:p>
    <w:p w:rsidR="00384FC8" w:rsidRDefault="00384FC8">
      <w:pPr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97007E"/>
          <w:kern w:val="1"/>
          <w:sz w:val="28"/>
          <w:szCs w:val="28"/>
          <w:lang w:val="en-US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let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threeOfSpadesDescription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threeOfSpades</w:t>
      </w:r>
      <w:r>
        <w:rPr>
          <w:rFonts w:ascii="Menlo-Regular" w:hAnsi="Menlo-Regular" w:cs="Menlo-Regular"/>
          <w:color w:val="262626"/>
          <w:sz w:val="28"/>
          <w:szCs w:val="28"/>
        </w:rPr>
        <w:t>.</w:t>
      </w:r>
      <w:r>
        <w:rPr>
          <w:rFonts w:ascii="Menlo-Regular" w:hAnsi="Menlo-Regular" w:cs="Menlo-Regular"/>
          <w:color w:val="325B61"/>
          <w:sz w:val="28"/>
          <w:szCs w:val="28"/>
        </w:rPr>
        <w:t>simpleDescription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()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72"/>
          <w:szCs w:val="72"/>
        </w:rPr>
      </w:pPr>
      <w:r>
        <w:rPr>
          <w:rFonts w:ascii="HelveticaNeue-Light" w:hAnsi="HelveticaNeue-Light" w:cs="HelveticaNeue-Light"/>
          <w:color w:val="262626"/>
          <w:sz w:val="72"/>
          <w:szCs w:val="72"/>
        </w:rPr>
        <w:t>Manejo de errores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Representamos los errores con el protocolo </w:t>
      </w:r>
      <w:r>
        <w:rPr>
          <w:rFonts w:ascii="Menlo-Regular" w:hAnsi="Menlo-Regular" w:cs="Menlo-Regular"/>
          <w:color w:val="535353"/>
          <w:sz w:val="32"/>
          <w:szCs w:val="32"/>
        </w:rPr>
        <w:t>Error</w:t>
      </w:r>
      <w:r>
        <w:rPr>
          <w:rFonts w:ascii="HelveticaNeue-Light" w:hAnsi="HelveticaNeue-Light" w:cs="HelveticaNeue-Light"/>
          <w:color w:val="262626"/>
          <w:sz w:val="36"/>
          <w:szCs w:val="36"/>
        </w:rPr>
        <w:t>.</w:t>
      </w:r>
    </w:p>
    <w:p w:rsidR="00384FC8" w:rsidRDefault="00384FC8">
      <w:pPr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enum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PrinterError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491187"/>
          <w:sz w:val="28"/>
          <w:szCs w:val="28"/>
        </w:rPr>
        <w:t>Error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97007E"/>
          <w:sz w:val="28"/>
          <w:szCs w:val="28"/>
        </w:rPr>
        <w:t>case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outOfPaper</w:t>
      </w:r>
      <w:proofErr w:type="spellEnd"/>
    </w:p>
    <w:p w:rsidR="00384FC8" w:rsidRDefault="00384FC8">
      <w:pPr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97007E"/>
          <w:sz w:val="28"/>
          <w:szCs w:val="28"/>
        </w:rPr>
        <w:t>case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noToner</w:t>
      </w:r>
      <w:proofErr w:type="spellEnd"/>
    </w:p>
    <w:p w:rsidR="00384FC8" w:rsidRDefault="00384FC8">
      <w:pPr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97007E"/>
          <w:sz w:val="28"/>
          <w:szCs w:val="28"/>
        </w:rPr>
        <w:t>case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onFire</w:t>
      </w:r>
      <w:proofErr w:type="spellEnd"/>
    </w:p>
    <w:p w:rsidR="00384FC8" w:rsidRDefault="00384FC8">
      <w:pPr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Default="00384FC8">
      <w:pPr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Usamos </w:t>
      </w:r>
      <w:proofErr w:type="spellStart"/>
      <w:r>
        <w:rPr>
          <w:rFonts w:ascii="Menlo-Regular" w:hAnsi="Menlo-Regular" w:cs="Menlo-Regular"/>
          <w:color w:val="535353"/>
          <w:sz w:val="32"/>
          <w:szCs w:val="32"/>
        </w:rPr>
        <w:t>throw</w:t>
      </w:r>
      <w:proofErr w:type="spellEnd"/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para lanzar un error. Si lanzas un error en una función, la función retorna inmediatamente y el código que maneja el error.</w:t>
      </w:r>
    </w:p>
    <w:p w:rsidR="00384FC8" w:rsidRPr="00F06907" w:rsidRDefault="00384FC8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spellStart"/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func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send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job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proofErr w:type="spellStart"/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Int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toPrinter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printerName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String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)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throws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-&gt; </w:t>
      </w:r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String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{</w:t>
      </w:r>
    </w:p>
    <w:p w:rsidR="00384FC8" w:rsidRPr="00F06907" w:rsidRDefault="00384FC8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if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printerName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== 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"Never Has Toner"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{</w:t>
      </w:r>
    </w:p>
    <w:p w:rsidR="00384FC8" w:rsidRDefault="00384FC8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throw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PrinterError</w:t>
      </w:r>
      <w:r>
        <w:rPr>
          <w:rFonts w:ascii="Menlo-Regular" w:hAnsi="Menlo-Regular" w:cs="Menlo-Regular"/>
          <w:color w:val="262626"/>
          <w:sz w:val="28"/>
          <w:szCs w:val="28"/>
        </w:rPr>
        <w:t>.</w:t>
      </w:r>
      <w:r>
        <w:rPr>
          <w:rFonts w:ascii="Menlo-Regular" w:hAnsi="Menlo-Regular" w:cs="Menlo-Regular"/>
          <w:color w:val="325B61"/>
          <w:sz w:val="28"/>
          <w:szCs w:val="28"/>
        </w:rPr>
        <w:t>noToner</w:t>
      </w:r>
      <w:proofErr w:type="spellEnd"/>
    </w:p>
    <w:p w:rsidR="00384FC8" w:rsidRDefault="00384FC8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}</w:t>
      </w:r>
    </w:p>
    <w:p w:rsidR="00384FC8" w:rsidRDefault="00384FC8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97007E"/>
          <w:sz w:val="28"/>
          <w:szCs w:val="28"/>
        </w:rPr>
        <w:t>return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r>
        <w:rPr>
          <w:rFonts w:ascii="Menlo-Regular" w:hAnsi="Menlo-Regular" w:cs="Menlo-Regular"/>
          <w:color w:val="B50013"/>
          <w:sz w:val="28"/>
          <w:szCs w:val="28"/>
        </w:rPr>
        <w:t xml:space="preserve">"Job 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sent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>"</w:t>
      </w:r>
    </w:p>
    <w:p w:rsidR="00384FC8" w:rsidRDefault="00384FC8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Default="00384FC8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lastRenderedPageBreak/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Una forma de manejar el error es </w:t>
      </w:r>
      <w:r>
        <w:rPr>
          <w:rFonts w:ascii="Menlo-Regular" w:hAnsi="Menlo-Regular" w:cs="Menlo-Regular"/>
          <w:color w:val="535353"/>
          <w:sz w:val="32"/>
          <w:szCs w:val="32"/>
        </w:rPr>
        <w:t>do</w:t>
      </w:r>
      <w:r>
        <w:rPr>
          <w:rFonts w:ascii="HelveticaNeue-Light" w:hAnsi="HelveticaNeue-Light" w:cs="HelveticaNeue-Light"/>
          <w:color w:val="262626"/>
          <w:sz w:val="36"/>
          <w:szCs w:val="36"/>
        </w:rPr>
        <w:t>-</w:t>
      </w:r>
      <w:r>
        <w:rPr>
          <w:rFonts w:ascii="Menlo-Regular" w:hAnsi="Menlo-Regular" w:cs="Menlo-Regular"/>
          <w:color w:val="535353"/>
          <w:sz w:val="32"/>
          <w:szCs w:val="32"/>
        </w:rPr>
        <w:t>catch</w:t>
      </w: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. Dentro del bloque se marca el código que puede lanzar el error con </w:t>
      </w:r>
      <w:r>
        <w:rPr>
          <w:rFonts w:ascii="Menlo-Regular" w:hAnsi="Menlo-Regular" w:cs="Menlo-Regular"/>
          <w:color w:val="535353"/>
          <w:sz w:val="32"/>
          <w:szCs w:val="32"/>
        </w:rPr>
        <w:t>try</w:t>
      </w: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. Dentro del bloque </w:t>
      </w:r>
      <w:r>
        <w:rPr>
          <w:rFonts w:ascii="Menlo-Regular" w:hAnsi="Menlo-Regular" w:cs="Menlo-Regular"/>
          <w:color w:val="535353"/>
          <w:sz w:val="32"/>
          <w:szCs w:val="32"/>
        </w:rPr>
        <w:t>catch</w:t>
      </w:r>
      <w:r>
        <w:rPr>
          <w:rFonts w:ascii="HelveticaNeue-Light" w:hAnsi="HelveticaNeue-Light" w:cs="HelveticaNeue-Light"/>
          <w:color w:val="262626"/>
          <w:sz w:val="36"/>
          <w:szCs w:val="36"/>
        </w:rPr>
        <w:t xml:space="preserve"> se puede manejar el error.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gramStart"/>
      <w:r>
        <w:rPr>
          <w:rFonts w:ascii="Menlo-Regular" w:hAnsi="Menlo-Regular" w:cs="Menlo-Regular"/>
          <w:color w:val="97007E"/>
          <w:sz w:val="28"/>
          <w:szCs w:val="28"/>
        </w:rPr>
        <w:t>do</w:t>
      </w:r>
      <w:proofErr w:type="gram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Pr="00F06907" w:rsidRDefault="00384FC8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let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printerResponse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=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try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send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job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r w:rsidRPr="00F06907">
        <w:rPr>
          <w:rFonts w:ascii="Menlo-Regular" w:hAnsi="Menlo-Regular" w:cs="Menlo-Regular"/>
          <w:color w:val="1400C4"/>
          <w:sz w:val="28"/>
          <w:szCs w:val="28"/>
          <w:lang w:val="en-US"/>
        </w:rPr>
        <w:t>1040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toPrinter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"Bi Sheng"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</w:p>
    <w:p w:rsidR="00384FC8" w:rsidRDefault="00384FC8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printerResponse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} </w:t>
      </w:r>
      <w:r>
        <w:rPr>
          <w:rFonts w:ascii="Menlo-Regular" w:hAnsi="Menlo-Regular" w:cs="Menlo-Regular"/>
          <w:color w:val="97007E"/>
          <w:sz w:val="28"/>
          <w:szCs w:val="28"/>
        </w:rPr>
        <w:t>catch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r>
        <w:rPr>
          <w:rFonts w:ascii="Menlo-Regular" w:hAnsi="Menlo-Regular" w:cs="Menlo-Regular"/>
          <w:color w:val="325B61"/>
          <w:sz w:val="28"/>
          <w:szCs w:val="28"/>
        </w:rPr>
        <w:t>error</w:t>
      </w:r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Default="00384FC8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sz w:val="28"/>
          <w:szCs w:val="28"/>
        </w:rPr>
        <w:t xml:space="preserve">// </w:t>
      </w:r>
      <w:proofErr w:type="spellStart"/>
      <w:r>
        <w:rPr>
          <w:rFonts w:ascii="Menlo-Regular" w:hAnsi="Menlo-Regular" w:cs="Menlo-Regular"/>
          <w:color w:val="0D6401"/>
          <w:sz w:val="28"/>
          <w:szCs w:val="28"/>
        </w:rPr>
        <w:t>Prints</w:t>
      </w:r>
      <w:proofErr w:type="spellEnd"/>
      <w:r>
        <w:rPr>
          <w:rFonts w:ascii="Menlo-Regular" w:hAnsi="Menlo-Regular" w:cs="Menlo-Regular"/>
          <w:color w:val="0D6401"/>
          <w:sz w:val="28"/>
          <w:szCs w:val="28"/>
        </w:rPr>
        <w:t xml:space="preserve"> "Job </w:t>
      </w:r>
      <w:proofErr w:type="spellStart"/>
      <w:r>
        <w:rPr>
          <w:rFonts w:ascii="Menlo-Regular" w:hAnsi="Menlo-Regular" w:cs="Menlo-Regular"/>
          <w:color w:val="0D6401"/>
          <w:sz w:val="28"/>
          <w:szCs w:val="28"/>
        </w:rPr>
        <w:t>sent</w:t>
      </w:r>
      <w:proofErr w:type="spellEnd"/>
      <w:r>
        <w:rPr>
          <w:rFonts w:ascii="Menlo-Regular" w:hAnsi="Menlo-Regular" w:cs="Menlo-Regular"/>
          <w:color w:val="0D6401"/>
          <w:sz w:val="28"/>
          <w:szCs w:val="28"/>
        </w:rPr>
        <w:t>"</w:t>
      </w:r>
    </w:p>
    <w:p w:rsidR="00384FC8" w:rsidRDefault="00384FC8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-Light" w:hAnsi="HelveticaNeue-Light" w:cs="HelveticaNeue-Light"/>
          <w:color w:val="262626"/>
          <w:kern w:val="1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kern w:val="1"/>
          <w:sz w:val="36"/>
          <w:szCs w:val="36"/>
        </w:rPr>
        <w:tab/>
      </w:r>
      <w:r>
        <w:rPr>
          <w:rFonts w:ascii="HelveticaNeue-Light" w:hAnsi="HelveticaNeue-Light" w:cs="HelveticaNeue-Light"/>
          <w:color w:val="262626"/>
          <w:kern w:val="1"/>
          <w:sz w:val="36"/>
          <w:szCs w:val="36"/>
        </w:rPr>
        <w:tab/>
      </w:r>
    </w:p>
    <w:p w:rsidR="00384FC8" w:rsidRDefault="00384FC8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-Light" w:hAnsi="HelveticaNeue-Light" w:cs="HelveticaNeue-Light"/>
          <w:color w:val="262626"/>
          <w:sz w:val="36"/>
          <w:szCs w:val="36"/>
        </w:rPr>
      </w:pPr>
      <w:r>
        <w:rPr>
          <w:rFonts w:ascii="HelveticaNeue-Light" w:hAnsi="HelveticaNeue-Light" w:cs="HelveticaNeue-Light"/>
          <w:color w:val="262626"/>
          <w:sz w:val="36"/>
          <w:szCs w:val="36"/>
        </w:rPr>
        <w:t>Se pueden manejar errores específicos.</w:t>
      </w:r>
    </w:p>
    <w:p w:rsidR="00384FC8" w:rsidRDefault="00384FC8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97007E"/>
          <w:kern w:val="1"/>
          <w:sz w:val="28"/>
          <w:szCs w:val="28"/>
        </w:rPr>
        <w:tab/>
      </w:r>
      <w:proofErr w:type="gramStart"/>
      <w:r>
        <w:rPr>
          <w:rFonts w:ascii="Menlo-Regular" w:hAnsi="Menlo-Regular" w:cs="Menlo-Regular"/>
          <w:color w:val="97007E"/>
          <w:sz w:val="28"/>
          <w:szCs w:val="28"/>
        </w:rPr>
        <w:t>do</w:t>
      </w:r>
      <w:proofErr w:type="gram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Pr="00F06907" w:rsidRDefault="00384FC8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let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printerResponse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=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try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send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job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r w:rsidRPr="00F06907">
        <w:rPr>
          <w:rFonts w:ascii="Menlo-Regular" w:hAnsi="Menlo-Regular" w:cs="Menlo-Regular"/>
          <w:color w:val="1400C4"/>
          <w:sz w:val="28"/>
          <w:szCs w:val="28"/>
          <w:lang w:val="en-US"/>
        </w:rPr>
        <w:t>1440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,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toPrinter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: </w:t>
      </w:r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"Gutenberg"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</w:p>
    <w:p w:rsidR="00384FC8" w:rsidRDefault="00384FC8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printerResponse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} </w:t>
      </w:r>
      <w:r>
        <w:rPr>
          <w:rFonts w:ascii="Menlo-Regular" w:hAnsi="Menlo-Regular" w:cs="Menlo-Regular"/>
          <w:color w:val="97007E"/>
          <w:sz w:val="28"/>
          <w:szCs w:val="28"/>
        </w:rPr>
        <w:t>catch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PrinterError</w:t>
      </w:r>
      <w:r>
        <w:rPr>
          <w:rFonts w:ascii="Menlo-Regular" w:hAnsi="Menlo-Regular" w:cs="Menlo-Regular"/>
          <w:color w:val="262626"/>
          <w:sz w:val="28"/>
          <w:szCs w:val="28"/>
        </w:rPr>
        <w:t>.</w:t>
      </w:r>
      <w:r>
        <w:rPr>
          <w:rFonts w:ascii="Menlo-Regular" w:hAnsi="Menlo-Regular" w:cs="Menlo-Regular"/>
          <w:color w:val="325B61"/>
          <w:sz w:val="28"/>
          <w:szCs w:val="28"/>
        </w:rPr>
        <w:t>onFire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Pr="00F06907" w:rsidRDefault="00384FC8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proofErr w:type="gram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print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(</w:t>
      </w:r>
      <w:proofErr w:type="gramEnd"/>
      <w:r w:rsidRPr="00F06907">
        <w:rPr>
          <w:rFonts w:ascii="Menlo-Regular" w:hAnsi="Menlo-Regular" w:cs="Menlo-Regular"/>
          <w:color w:val="B50013"/>
          <w:sz w:val="28"/>
          <w:szCs w:val="28"/>
          <w:lang w:val="en-US"/>
        </w:rPr>
        <w:t>"I'll just put this over here, with the rest of the fire."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>)</w:t>
      </w:r>
    </w:p>
    <w:p w:rsidR="00384FC8" w:rsidRPr="00F06907" w:rsidRDefault="00384FC8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  <w:lang w:val="en-US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}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catch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let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Pr="00F06907">
        <w:rPr>
          <w:rFonts w:ascii="Menlo-Regular" w:hAnsi="Menlo-Regular" w:cs="Menlo-Regular"/>
          <w:color w:val="325B61"/>
          <w:sz w:val="28"/>
          <w:szCs w:val="28"/>
          <w:lang w:val="en-US"/>
        </w:rPr>
        <w:t>printerError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r w:rsidRPr="00F06907">
        <w:rPr>
          <w:rFonts w:ascii="Menlo-Regular" w:hAnsi="Menlo-Regular" w:cs="Menlo-Regular"/>
          <w:color w:val="97007E"/>
          <w:sz w:val="28"/>
          <w:szCs w:val="28"/>
          <w:lang w:val="en-US"/>
        </w:rPr>
        <w:t>as</w:t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</w:t>
      </w:r>
      <w:proofErr w:type="spellStart"/>
      <w:r w:rsidRPr="00F06907">
        <w:rPr>
          <w:rFonts w:ascii="Menlo-Regular" w:hAnsi="Menlo-Regular" w:cs="Menlo-Regular"/>
          <w:color w:val="491187"/>
          <w:sz w:val="28"/>
          <w:szCs w:val="28"/>
          <w:lang w:val="en-US"/>
        </w:rPr>
        <w:t>PrinterError</w:t>
      </w:r>
      <w:proofErr w:type="spellEnd"/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{</w:t>
      </w:r>
    </w:p>
    <w:p w:rsidR="00384FC8" w:rsidRDefault="00384FC8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kern w:val="1"/>
          <w:sz w:val="28"/>
          <w:szCs w:val="28"/>
          <w:lang w:val="en-US"/>
        </w:rPr>
        <w:tab/>
      </w:r>
      <w:r w:rsidRPr="00F06907">
        <w:rPr>
          <w:rFonts w:ascii="Menlo-Regular" w:hAnsi="Menlo-Regular" w:cs="Menlo-Regular"/>
          <w:color w:val="262626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proofErr w:type="gramEnd"/>
      <w:r>
        <w:rPr>
          <w:rFonts w:ascii="Menlo-Regular" w:hAnsi="Menlo-Regular" w:cs="Menlo-Regular"/>
          <w:color w:val="B50013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B50013"/>
          <w:sz w:val="28"/>
          <w:szCs w:val="28"/>
        </w:rPr>
        <w:t>Printer</w:t>
      </w:r>
      <w:proofErr w:type="spellEnd"/>
      <w:r>
        <w:rPr>
          <w:rFonts w:ascii="Menlo-Regular" w:hAnsi="Menlo-Regular" w:cs="Menlo-Regular"/>
          <w:color w:val="B50013"/>
          <w:sz w:val="28"/>
          <w:szCs w:val="28"/>
        </w:rPr>
        <w:t xml:space="preserve"> error: </w:t>
      </w:r>
      <w:r>
        <w:rPr>
          <w:rFonts w:ascii="Menlo-Regular" w:hAnsi="Menlo-Regular" w:cs="Menlo-Regular"/>
          <w:color w:val="262626"/>
          <w:sz w:val="28"/>
          <w:szCs w:val="28"/>
        </w:rPr>
        <w:t>\(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printerError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)</w:t>
      </w:r>
      <w:r>
        <w:rPr>
          <w:rFonts w:ascii="Menlo-Regular" w:hAnsi="Menlo-Regular" w:cs="Menlo-Regular"/>
          <w:color w:val="B50013"/>
          <w:sz w:val="28"/>
          <w:szCs w:val="28"/>
        </w:rPr>
        <w:t>."</w:t>
      </w:r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} </w:t>
      </w:r>
      <w:r>
        <w:rPr>
          <w:rFonts w:ascii="Menlo-Regular" w:hAnsi="Menlo-Regular" w:cs="Menlo-Regular"/>
          <w:color w:val="97007E"/>
          <w:sz w:val="28"/>
          <w:szCs w:val="28"/>
        </w:rPr>
        <w:t>catch</w:t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{</w:t>
      </w:r>
    </w:p>
    <w:p w:rsidR="00384FC8" w:rsidRDefault="00384FC8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color w:val="325B61"/>
          <w:sz w:val="28"/>
          <w:szCs w:val="28"/>
        </w:rPr>
        <w:t>print</w:t>
      </w:r>
      <w:proofErr w:type="spellEnd"/>
      <w:r>
        <w:rPr>
          <w:rFonts w:ascii="Menlo-Regular" w:hAnsi="Menlo-Regular" w:cs="Menlo-Regular"/>
          <w:color w:val="262626"/>
          <w:sz w:val="28"/>
          <w:szCs w:val="28"/>
        </w:rPr>
        <w:t>(</w:t>
      </w:r>
      <w:r>
        <w:rPr>
          <w:rFonts w:ascii="Menlo-Regular" w:hAnsi="Menlo-Regular" w:cs="Menlo-Regular"/>
          <w:color w:val="325B61"/>
          <w:sz w:val="28"/>
          <w:szCs w:val="28"/>
        </w:rPr>
        <w:t>error</w:t>
      </w:r>
      <w:r>
        <w:rPr>
          <w:rFonts w:ascii="Menlo-Regular" w:hAnsi="Menlo-Regular" w:cs="Menlo-Regular"/>
          <w:color w:val="262626"/>
          <w:sz w:val="28"/>
          <w:szCs w:val="28"/>
        </w:rPr>
        <w:t>)</w:t>
      </w:r>
    </w:p>
    <w:p w:rsidR="00384FC8" w:rsidRDefault="00384FC8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262626"/>
          <w:sz w:val="28"/>
          <w:szCs w:val="28"/>
        </w:rPr>
        <w:t>}</w:t>
      </w:r>
    </w:p>
    <w:p w:rsidR="00384FC8" w:rsidRDefault="00384FC8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kern w:val="1"/>
          <w:sz w:val="28"/>
          <w:szCs w:val="28"/>
        </w:rPr>
        <w:tab/>
      </w:r>
      <w:r>
        <w:rPr>
          <w:rFonts w:ascii="Menlo-Regular" w:hAnsi="Menlo-Regular" w:cs="Menlo-Regular"/>
          <w:color w:val="0D6401"/>
          <w:sz w:val="28"/>
          <w:szCs w:val="28"/>
        </w:rPr>
        <w:t xml:space="preserve">// </w:t>
      </w:r>
      <w:proofErr w:type="spellStart"/>
      <w:r>
        <w:rPr>
          <w:rFonts w:ascii="Menlo-Regular" w:hAnsi="Menlo-Regular" w:cs="Menlo-Regular"/>
          <w:color w:val="0D6401"/>
          <w:sz w:val="28"/>
          <w:szCs w:val="28"/>
        </w:rPr>
        <w:t>Prints</w:t>
      </w:r>
      <w:proofErr w:type="spellEnd"/>
      <w:r>
        <w:rPr>
          <w:rFonts w:ascii="Menlo-Regular" w:hAnsi="Menlo-Regular" w:cs="Menlo-Regular"/>
          <w:color w:val="0D6401"/>
          <w:sz w:val="28"/>
          <w:szCs w:val="28"/>
        </w:rPr>
        <w:t xml:space="preserve"> "Job </w:t>
      </w:r>
      <w:proofErr w:type="spellStart"/>
      <w:r>
        <w:rPr>
          <w:rFonts w:ascii="Menlo-Regular" w:hAnsi="Menlo-Regular" w:cs="Menlo-Regular"/>
          <w:color w:val="0D6401"/>
          <w:sz w:val="28"/>
          <w:szCs w:val="28"/>
        </w:rPr>
        <w:t>sent</w:t>
      </w:r>
      <w:proofErr w:type="spellEnd"/>
      <w:r>
        <w:rPr>
          <w:rFonts w:ascii="Menlo-Regular" w:hAnsi="Menlo-Regular" w:cs="Menlo-Regular"/>
          <w:color w:val="0D6401"/>
          <w:sz w:val="28"/>
          <w:szCs w:val="28"/>
        </w:rPr>
        <w:t>"</w:t>
      </w:r>
    </w:p>
    <w:p w:rsidR="00384FC8" w:rsidRDefault="00384FC8">
      <w:pPr>
        <w:widowControl w:val="0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Menlo-Regular" w:hAnsi="Menlo-Regular" w:cs="Menlo-Regular"/>
          <w:color w:val="262626"/>
          <w:sz w:val="28"/>
          <w:szCs w:val="28"/>
        </w:rPr>
      </w:pPr>
    </w:p>
    <w:sectPr w:rsidR="00384FC8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"/>
      <w:lvlJc w:val="left"/>
      <w:pPr>
        <w:ind w:left="720" w:hanging="360"/>
      </w:pPr>
    </w:lvl>
    <w:lvl w:ilvl="1" w:tplc="0000089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>
    <w:nsid w:val="00000020"/>
    <w:multiLevelType w:val="hybridMultilevel"/>
    <w:tmpl w:val="00000020"/>
    <w:lvl w:ilvl="0" w:tplc="00000C1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>
    <w:nsid w:val="00000021"/>
    <w:multiLevelType w:val="hybridMultilevel"/>
    <w:tmpl w:val="00000021"/>
    <w:lvl w:ilvl="0" w:tplc="00000C8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3">
    <w:nsid w:val="00000022"/>
    <w:multiLevelType w:val="hybridMultilevel"/>
    <w:tmpl w:val="00000022"/>
    <w:lvl w:ilvl="0" w:tplc="00000CE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4">
    <w:nsid w:val="00000023"/>
    <w:multiLevelType w:val="hybridMultilevel"/>
    <w:tmpl w:val="00000023"/>
    <w:lvl w:ilvl="0" w:tplc="00000D4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07"/>
    <w:rsid w:val="000A0366"/>
    <w:rsid w:val="00366838"/>
    <w:rsid w:val="00384FC8"/>
    <w:rsid w:val="00591CD8"/>
    <w:rsid w:val="006B5CCD"/>
    <w:rsid w:val="006F553A"/>
    <w:rsid w:val="00E21EF8"/>
    <w:rsid w:val="00F06907"/>
    <w:rsid w:val="00F7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pp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1392</Words>
  <Characters>7659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 dj</dc:creator>
  <cp:lastModifiedBy>xavi dj</cp:lastModifiedBy>
  <cp:revision>3</cp:revision>
  <dcterms:created xsi:type="dcterms:W3CDTF">2020-12-08T02:05:00Z</dcterms:created>
  <dcterms:modified xsi:type="dcterms:W3CDTF">2020-12-08T02:06:00Z</dcterms:modified>
</cp:coreProperties>
</file>